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2B6DC" w14:textId="77777777" w:rsidR="00325D78" w:rsidRDefault="00325D78" w:rsidP="00325D78">
      <w:pPr>
        <w:jc w:val="center"/>
        <w:rPr>
          <w:b/>
          <w:bCs/>
          <w:sz w:val="28"/>
          <w:szCs w:val="28"/>
          <w:lang w:val="en-IN"/>
        </w:rPr>
      </w:pPr>
      <w:r w:rsidRPr="00325D78">
        <w:rPr>
          <w:b/>
          <w:bCs/>
          <w:sz w:val="28"/>
          <w:szCs w:val="28"/>
          <w:lang w:val="en-IN"/>
        </w:rPr>
        <w:t>Case Study #1 - Danny's Diner</w:t>
      </w:r>
    </w:p>
    <w:p w14:paraId="3223621D" w14:textId="1CBED3C8" w:rsidR="00325D78" w:rsidRDefault="00325D78" w:rsidP="00325D78">
      <w:pPr>
        <w:jc w:val="center"/>
        <w:rPr>
          <w:b/>
          <w:bCs/>
          <w:sz w:val="28"/>
          <w:szCs w:val="28"/>
          <w:lang w:val="en-IN"/>
        </w:rPr>
      </w:pPr>
      <w:hyperlink r:id="rId8" w:history="1">
        <w:r w:rsidRPr="00B43D99">
          <w:rPr>
            <w:rStyle w:val="Hyperlink"/>
            <w:b/>
            <w:bCs/>
            <w:sz w:val="28"/>
            <w:szCs w:val="28"/>
            <w:lang w:val="en-IN"/>
          </w:rPr>
          <w:t>https://8weeksqlchallenge.com/case-study-1/</w:t>
        </w:r>
      </w:hyperlink>
    </w:p>
    <w:p w14:paraId="27AB6FD0" w14:textId="77777777" w:rsidR="00A9204E" w:rsidRDefault="00A9204E"/>
    <w:p w14:paraId="7A7A2570" w14:textId="73C8E0DB" w:rsidR="00325D78" w:rsidRDefault="00325D78">
      <w:r>
        <w:rPr>
          <w:noProof/>
        </w:rPr>
        <w:drawing>
          <wp:inline distT="0" distB="0" distL="0" distR="0" wp14:anchorId="4A1D24D3" wp14:editId="1C62C9BC">
            <wp:extent cx="5943600" cy="5943600"/>
            <wp:effectExtent l="0" t="0" r="0" b="0"/>
            <wp:docPr id="56068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314224" w14:textId="77777777" w:rsidR="00325D78" w:rsidRDefault="00325D78"/>
    <w:p w14:paraId="4AEA5DE2" w14:textId="77777777" w:rsidR="00325D78" w:rsidRDefault="00325D78"/>
    <w:p w14:paraId="31979D0C" w14:textId="77777777" w:rsidR="00325D78" w:rsidRPr="00325D78" w:rsidRDefault="00325D78" w:rsidP="00325D78">
      <w:pPr>
        <w:rPr>
          <w:b/>
          <w:bCs/>
          <w:sz w:val="24"/>
          <w:szCs w:val="24"/>
          <w:lang w:val="en-IN"/>
        </w:rPr>
      </w:pPr>
      <w:r w:rsidRPr="00325D78">
        <w:rPr>
          <w:b/>
          <w:bCs/>
          <w:sz w:val="24"/>
          <w:szCs w:val="24"/>
          <w:lang w:val="en-IN"/>
        </w:rPr>
        <w:t>Problem Statement</w:t>
      </w:r>
    </w:p>
    <w:p w14:paraId="7A89F26C" w14:textId="58FF5C38" w:rsidR="00325D78" w:rsidRPr="00325D78" w:rsidRDefault="00325D78" w:rsidP="00325D78">
      <w:pPr>
        <w:jc w:val="both"/>
        <w:rPr>
          <w:lang w:val="en-IN"/>
        </w:rPr>
      </w:pPr>
      <w:r w:rsidRPr="00325D78">
        <w:rPr>
          <w:lang w:val="en-IN"/>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675CBBFB" w14:textId="77777777" w:rsidR="00325D78" w:rsidRDefault="00325D78"/>
    <w:p w14:paraId="1DAB5D30" w14:textId="77777777" w:rsidR="00325D78" w:rsidRDefault="00325D78"/>
    <w:p w14:paraId="1C05C72D" w14:textId="77777777" w:rsidR="00325D78" w:rsidRDefault="00325D78"/>
    <w:p w14:paraId="139EA37F" w14:textId="77777777" w:rsidR="00325D78" w:rsidRDefault="00325D78"/>
    <w:p w14:paraId="5068EAA7" w14:textId="17A3599E" w:rsidR="00325D78" w:rsidRDefault="00325D78">
      <w:r w:rsidRPr="00325D78">
        <w:drawing>
          <wp:inline distT="0" distB="0" distL="0" distR="0" wp14:anchorId="70B1CCE0" wp14:editId="2EC27A9E">
            <wp:extent cx="5943600" cy="2767965"/>
            <wp:effectExtent l="0" t="0" r="0" b="0"/>
            <wp:docPr id="129870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02700" name=""/>
                    <pic:cNvPicPr/>
                  </pic:nvPicPr>
                  <pic:blipFill>
                    <a:blip r:embed="rId10"/>
                    <a:stretch>
                      <a:fillRect/>
                    </a:stretch>
                  </pic:blipFill>
                  <pic:spPr>
                    <a:xfrm>
                      <a:off x="0" y="0"/>
                      <a:ext cx="5943600" cy="2767965"/>
                    </a:xfrm>
                    <a:prstGeom prst="rect">
                      <a:avLst/>
                    </a:prstGeom>
                  </pic:spPr>
                </pic:pic>
              </a:graphicData>
            </a:graphic>
          </wp:inline>
        </w:drawing>
      </w:r>
    </w:p>
    <w:p w14:paraId="444FE662" w14:textId="77777777" w:rsidR="00325D78" w:rsidRDefault="00325D78"/>
    <w:p w14:paraId="417478F3" w14:textId="77777777" w:rsidR="00325D78" w:rsidRDefault="00325D78"/>
    <w:p w14:paraId="36A02AFC" w14:textId="77777777" w:rsidR="00325D78" w:rsidRDefault="00325D78"/>
    <w:p w14:paraId="74FD93C2" w14:textId="0E3150EE" w:rsidR="00325D78" w:rsidRDefault="00325D78">
      <w:pPr>
        <w:rPr>
          <w:b/>
          <w:bCs/>
          <w:sz w:val="28"/>
          <w:szCs w:val="28"/>
        </w:rPr>
      </w:pPr>
      <w:r w:rsidRPr="00325D78">
        <w:rPr>
          <w:b/>
          <w:bCs/>
          <w:sz w:val="28"/>
          <w:szCs w:val="28"/>
        </w:rPr>
        <w:t>Example Datasets</w:t>
      </w:r>
      <w:r>
        <w:rPr>
          <w:b/>
          <w:bCs/>
          <w:sz w:val="28"/>
          <w:szCs w:val="28"/>
        </w:rPr>
        <w:t>:</w:t>
      </w:r>
    </w:p>
    <w:p w14:paraId="66BA1D76" w14:textId="77777777" w:rsidR="00325D78" w:rsidRDefault="00325D78">
      <w:pPr>
        <w:rPr>
          <w:b/>
          <w:bCs/>
        </w:rPr>
      </w:pPr>
    </w:p>
    <w:p w14:paraId="31E7882F" w14:textId="2AB92E9C" w:rsidR="00325D78" w:rsidRDefault="00325D78">
      <w:pPr>
        <w:rPr>
          <w:b/>
          <w:bCs/>
        </w:rPr>
      </w:pPr>
      <w:r>
        <w:rPr>
          <w:b/>
          <w:bCs/>
        </w:rPr>
        <w:t>Table1: Sales</w:t>
      </w:r>
    </w:p>
    <w:p w14:paraId="39737DE5" w14:textId="77777777" w:rsidR="00325D78" w:rsidRDefault="00325D78">
      <w:pPr>
        <w:rPr>
          <w:b/>
          <w:bCs/>
        </w:rPr>
      </w:pPr>
    </w:p>
    <w:tbl>
      <w:tblPr>
        <w:tblW w:w="0" w:type="auto"/>
        <w:tblCellMar>
          <w:left w:w="0" w:type="dxa"/>
          <w:right w:w="0" w:type="dxa"/>
        </w:tblCellMar>
        <w:tblLook w:val="04A0" w:firstRow="1" w:lastRow="0" w:firstColumn="1" w:lastColumn="0" w:noHBand="0" w:noVBand="1"/>
      </w:tblPr>
      <w:tblGrid>
        <w:gridCol w:w="1533"/>
        <w:gridCol w:w="1417"/>
        <w:gridCol w:w="1391"/>
      </w:tblGrid>
      <w:tr w:rsidR="00325D78" w:rsidRPr="00325D78" w14:paraId="6168985C" w14:textId="77777777" w:rsidTr="00325D7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5BA9A6F" w14:textId="77777777" w:rsidR="00325D78" w:rsidRPr="00325D78" w:rsidRDefault="00325D78" w:rsidP="00325D78">
            <w:pPr>
              <w:rPr>
                <w:b/>
                <w:bCs/>
                <w:lang w:val="en-IN"/>
              </w:rPr>
            </w:pPr>
            <w:proofErr w:type="spellStart"/>
            <w:r w:rsidRPr="00325D78">
              <w:rPr>
                <w:b/>
                <w:bCs/>
                <w:lang w:val="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2C362DA" w14:textId="77777777" w:rsidR="00325D78" w:rsidRPr="00325D78" w:rsidRDefault="00325D78" w:rsidP="00325D78">
            <w:pPr>
              <w:rPr>
                <w:b/>
                <w:bCs/>
                <w:lang w:val="en-IN"/>
              </w:rPr>
            </w:pPr>
            <w:proofErr w:type="spellStart"/>
            <w:r w:rsidRPr="00325D78">
              <w:rPr>
                <w:b/>
                <w:bCs/>
                <w:lang w:val="en-IN"/>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CB40675" w14:textId="77777777" w:rsidR="00325D78" w:rsidRPr="00325D78" w:rsidRDefault="00325D78" w:rsidP="00325D78">
            <w:pPr>
              <w:rPr>
                <w:b/>
                <w:bCs/>
                <w:lang w:val="en-IN"/>
              </w:rPr>
            </w:pPr>
            <w:proofErr w:type="spellStart"/>
            <w:r w:rsidRPr="00325D78">
              <w:rPr>
                <w:b/>
                <w:bCs/>
                <w:lang w:val="en-IN"/>
              </w:rPr>
              <w:t>product_id</w:t>
            </w:r>
            <w:proofErr w:type="spellEnd"/>
          </w:p>
        </w:tc>
      </w:tr>
      <w:tr w:rsidR="00325D78" w:rsidRPr="00325D78" w14:paraId="74FF9305"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4A9E3CF"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4951C46" w14:textId="77777777" w:rsidR="00325D78" w:rsidRPr="00325D78" w:rsidRDefault="00325D78" w:rsidP="00325D78">
            <w:pPr>
              <w:rPr>
                <w:b/>
                <w:bCs/>
                <w:lang w:val="en-IN"/>
              </w:rPr>
            </w:pPr>
            <w:r w:rsidRPr="00325D78">
              <w:rPr>
                <w:b/>
                <w:bCs/>
                <w:lang w:val="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6A5303" w14:textId="77777777" w:rsidR="00325D78" w:rsidRPr="00325D78" w:rsidRDefault="00325D78" w:rsidP="00325D78">
            <w:pPr>
              <w:rPr>
                <w:b/>
                <w:bCs/>
                <w:lang w:val="en-IN"/>
              </w:rPr>
            </w:pPr>
            <w:r w:rsidRPr="00325D78">
              <w:rPr>
                <w:b/>
                <w:bCs/>
                <w:lang w:val="en-IN"/>
              </w:rPr>
              <w:t>1</w:t>
            </w:r>
          </w:p>
        </w:tc>
      </w:tr>
      <w:tr w:rsidR="00325D78" w:rsidRPr="00325D78" w14:paraId="5E4A4206"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B82D77"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3B4F171" w14:textId="77777777" w:rsidR="00325D78" w:rsidRPr="00325D78" w:rsidRDefault="00325D78" w:rsidP="00325D78">
            <w:pPr>
              <w:rPr>
                <w:b/>
                <w:bCs/>
                <w:lang w:val="en-IN"/>
              </w:rPr>
            </w:pPr>
            <w:r w:rsidRPr="00325D78">
              <w:rPr>
                <w:b/>
                <w:bCs/>
                <w:lang w:val="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F9F5345" w14:textId="77777777" w:rsidR="00325D78" w:rsidRPr="00325D78" w:rsidRDefault="00325D78" w:rsidP="00325D78">
            <w:pPr>
              <w:rPr>
                <w:b/>
                <w:bCs/>
                <w:lang w:val="en-IN"/>
              </w:rPr>
            </w:pPr>
            <w:r w:rsidRPr="00325D78">
              <w:rPr>
                <w:b/>
                <w:bCs/>
                <w:lang w:val="en-IN"/>
              </w:rPr>
              <w:t>2</w:t>
            </w:r>
          </w:p>
        </w:tc>
      </w:tr>
      <w:tr w:rsidR="00325D78" w:rsidRPr="00325D78" w14:paraId="25EEC35C"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1D3D6B7"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6E111F6" w14:textId="77777777" w:rsidR="00325D78" w:rsidRPr="00325D78" w:rsidRDefault="00325D78" w:rsidP="00325D78">
            <w:pPr>
              <w:rPr>
                <w:b/>
                <w:bCs/>
                <w:lang w:val="en-IN"/>
              </w:rPr>
            </w:pPr>
            <w:r w:rsidRPr="00325D78">
              <w:rPr>
                <w:b/>
                <w:bCs/>
                <w:lang w:val="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37AB7EC" w14:textId="77777777" w:rsidR="00325D78" w:rsidRPr="00325D78" w:rsidRDefault="00325D78" w:rsidP="00325D78">
            <w:pPr>
              <w:rPr>
                <w:b/>
                <w:bCs/>
                <w:lang w:val="en-IN"/>
              </w:rPr>
            </w:pPr>
            <w:r w:rsidRPr="00325D78">
              <w:rPr>
                <w:b/>
                <w:bCs/>
                <w:lang w:val="en-IN"/>
              </w:rPr>
              <w:t>2</w:t>
            </w:r>
          </w:p>
        </w:tc>
      </w:tr>
      <w:tr w:rsidR="00325D78" w:rsidRPr="00325D78" w14:paraId="52A9B05D"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3C9661B"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05EF0CC" w14:textId="77777777" w:rsidR="00325D78" w:rsidRPr="00325D78" w:rsidRDefault="00325D78" w:rsidP="00325D78">
            <w:pPr>
              <w:rPr>
                <w:b/>
                <w:bCs/>
                <w:lang w:val="en-IN"/>
              </w:rPr>
            </w:pPr>
            <w:r w:rsidRPr="00325D78">
              <w:rPr>
                <w:b/>
                <w:bCs/>
                <w:lang w:val="en-IN"/>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548BDE5" w14:textId="77777777" w:rsidR="00325D78" w:rsidRPr="00325D78" w:rsidRDefault="00325D78" w:rsidP="00325D78">
            <w:pPr>
              <w:rPr>
                <w:b/>
                <w:bCs/>
                <w:lang w:val="en-IN"/>
              </w:rPr>
            </w:pPr>
            <w:r w:rsidRPr="00325D78">
              <w:rPr>
                <w:b/>
                <w:bCs/>
                <w:lang w:val="en-IN"/>
              </w:rPr>
              <w:t>3</w:t>
            </w:r>
          </w:p>
        </w:tc>
      </w:tr>
      <w:tr w:rsidR="00325D78" w:rsidRPr="00325D78" w14:paraId="63392D96"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DFC623"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DC10B32" w14:textId="77777777" w:rsidR="00325D78" w:rsidRPr="00325D78" w:rsidRDefault="00325D78" w:rsidP="00325D78">
            <w:pPr>
              <w:rPr>
                <w:b/>
                <w:bCs/>
                <w:lang w:val="en-IN"/>
              </w:rPr>
            </w:pPr>
            <w:r w:rsidRPr="00325D78">
              <w:rPr>
                <w:b/>
                <w:bCs/>
                <w:lang w:val="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1D77F3E" w14:textId="77777777" w:rsidR="00325D78" w:rsidRPr="00325D78" w:rsidRDefault="00325D78" w:rsidP="00325D78">
            <w:pPr>
              <w:rPr>
                <w:b/>
                <w:bCs/>
                <w:lang w:val="en-IN"/>
              </w:rPr>
            </w:pPr>
            <w:r w:rsidRPr="00325D78">
              <w:rPr>
                <w:b/>
                <w:bCs/>
                <w:lang w:val="en-IN"/>
              </w:rPr>
              <w:t>3</w:t>
            </w:r>
          </w:p>
        </w:tc>
      </w:tr>
      <w:tr w:rsidR="00325D78" w:rsidRPr="00325D78" w14:paraId="17CC95B1"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396B8F2"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841F381" w14:textId="77777777" w:rsidR="00325D78" w:rsidRPr="00325D78" w:rsidRDefault="00325D78" w:rsidP="00325D78">
            <w:pPr>
              <w:rPr>
                <w:b/>
                <w:bCs/>
                <w:lang w:val="en-IN"/>
              </w:rPr>
            </w:pPr>
            <w:r w:rsidRPr="00325D78">
              <w:rPr>
                <w:b/>
                <w:bCs/>
                <w:lang w:val="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52782AA" w14:textId="77777777" w:rsidR="00325D78" w:rsidRPr="00325D78" w:rsidRDefault="00325D78" w:rsidP="00325D78">
            <w:pPr>
              <w:rPr>
                <w:b/>
                <w:bCs/>
                <w:lang w:val="en-IN"/>
              </w:rPr>
            </w:pPr>
            <w:r w:rsidRPr="00325D78">
              <w:rPr>
                <w:b/>
                <w:bCs/>
                <w:lang w:val="en-IN"/>
              </w:rPr>
              <w:t>3</w:t>
            </w:r>
          </w:p>
        </w:tc>
      </w:tr>
      <w:tr w:rsidR="00325D78" w:rsidRPr="00325D78" w14:paraId="7EC75375"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E976A4A"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1D55B32" w14:textId="77777777" w:rsidR="00325D78" w:rsidRPr="00325D78" w:rsidRDefault="00325D78" w:rsidP="00325D78">
            <w:pPr>
              <w:rPr>
                <w:b/>
                <w:bCs/>
                <w:lang w:val="en-IN"/>
              </w:rPr>
            </w:pPr>
            <w:r w:rsidRPr="00325D78">
              <w:rPr>
                <w:b/>
                <w:bCs/>
                <w:lang w:val="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1185D7C" w14:textId="77777777" w:rsidR="00325D78" w:rsidRPr="00325D78" w:rsidRDefault="00325D78" w:rsidP="00325D78">
            <w:pPr>
              <w:rPr>
                <w:b/>
                <w:bCs/>
                <w:lang w:val="en-IN"/>
              </w:rPr>
            </w:pPr>
            <w:r w:rsidRPr="00325D78">
              <w:rPr>
                <w:b/>
                <w:bCs/>
                <w:lang w:val="en-IN"/>
              </w:rPr>
              <w:t>2</w:t>
            </w:r>
          </w:p>
        </w:tc>
      </w:tr>
      <w:tr w:rsidR="00325D78" w:rsidRPr="00325D78" w14:paraId="6217AF98"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FD9A18C"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B173D05" w14:textId="77777777" w:rsidR="00325D78" w:rsidRPr="00325D78" w:rsidRDefault="00325D78" w:rsidP="00325D78">
            <w:pPr>
              <w:rPr>
                <w:b/>
                <w:bCs/>
                <w:lang w:val="en-IN"/>
              </w:rPr>
            </w:pPr>
            <w:r w:rsidRPr="00325D78">
              <w:rPr>
                <w:b/>
                <w:bCs/>
                <w:lang w:val="en-IN"/>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58CB564" w14:textId="77777777" w:rsidR="00325D78" w:rsidRPr="00325D78" w:rsidRDefault="00325D78" w:rsidP="00325D78">
            <w:pPr>
              <w:rPr>
                <w:b/>
                <w:bCs/>
                <w:lang w:val="en-IN"/>
              </w:rPr>
            </w:pPr>
            <w:r w:rsidRPr="00325D78">
              <w:rPr>
                <w:b/>
                <w:bCs/>
                <w:lang w:val="en-IN"/>
              </w:rPr>
              <w:t>2</w:t>
            </w:r>
          </w:p>
        </w:tc>
      </w:tr>
      <w:tr w:rsidR="00325D78" w:rsidRPr="00325D78" w14:paraId="271B4819"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1B83422"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B4D4FE" w14:textId="77777777" w:rsidR="00325D78" w:rsidRPr="00325D78" w:rsidRDefault="00325D78" w:rsidP="00325D78">
            <w:pPr>
              <w:rPr>
                <w:b/>
                <w:bCs/>
                <w:lang w:val="en-IN"/>
              </w:rPr>
            </w:pPr>
            <w:r w:rsidRPr="00325D78">
              <w:rPr>
                <w:b/>
                <w:bCs/>
                <w:lang w:val="en-IN"/>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5BE98A" w14:textId="77777777" w:rsidR="00325D78" w:rsidRPr="00325D78" w:rsidRDefault="00325D78" w:rsidP="00325D78">
            <w:pPr>
              <w:rPr>
                <w:b/>
                <w:bCs/>
                <w:lang w:val="en-IN"/>
              </w:rPr>
            </w:pPr>
            <w:r w:rsidRPr="00325D78">
              <w:rPr>
                <w:b/>
                <w:bCs/>
                <w:lang w:val="en-IN"/>
              </w:rPr>
              <w:t>1</w:t>
            </w:r>
          </w:p>
        </w:tc>
      </w:tr>
      <w:tr w:rsidR="00325D78" w:rsidRPr="00325D78" w14:paraId="52F910D6"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A9AF63"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4BA4DAA" w14:textId="77777777" w:rsidR="00325D78" w:rsidRPr="00325D78" w:rsidRDefault="00325D78" w:rsidP="00325D78">
            <w:pPr>
              <w:rPr>
                <w:b/>
                <w:bCs/>
                <w:lang w:val="en-IN"/>
              </w:rPr>
            </w:pPr>
            <w:r w:rsidRPr="00325D78">
              <w:rPr>
                <w:b/>
                <w:bCs/>
                <w:lang w:val="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A4277C2" w14:textId="77777777" w:rsidR="00325D78" w:rsidRPr="00325D78" w:rsidRDefault="00325D78" w:rsidP="00325D78">
            <w:pPr>
              <w:rPr>
                <w:b/>
                <w:bCs/>
                <w:lang w:val="en-IN"/>
              </w:rPr>
            </w:pPr>
            <w:r w:rsidRPr="00325D78">
              <w:rPr>
                <w:b/>
                <w:bCs/>
                <w:lang w:val="en-IN"/>
              </w:rPr>
              <w:t>1</w:t>
            </w:r>
          </w:p>
        </w:tc>
      </w:tr>
      <w:tr w:rsidR="00325D78" w:rsidRPr="00325D78" w14:paraId="02B29C22"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807C6E5"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D662146" w14:textId="77777777" w:rsidR="00325D78" w:rsidRPr="00325D78" w:rsidRDefault="00325D78" w:rsidP="00325D78">
            <w:pPr>
              <w:rPr>
                <w:b/>
                <w:bCs/>
                <w:lang w:val="en-IN"/>
              </w:rPr>
            </w:pPr>
            <w:r w:rsidRPr="00325D78">
              <w:rPr>
                <w:b/>
                <w:bCs/>
                <w:lang w:val="en-IN"/>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2174B59" w14:textId="77777777" w:rsidR="00325D78" w:rsidRPr="00325D78" w:rsidRDefault="00325D78" w:rsidP="00325D78">
            <w:pPr>
              <w:rPr>
                <w:b/>
                <w:bCs/>
                <w:lang w:val="en-IN"/>
              </w:rPr>
            </w:pPr>
            <w:r w:rsidRPr="00325D78">
              <w:rPr>
                <w:b/>
                <w:bCs/>
                <w:lang w:val="en-IN"/>
              </w:rPr>
              <w:t>3</w:t>
            </w:r>
          </w:p>
        </w:tc>
      </w:tr>
      <w:tr w:rsidR="00325D78" w:rsidRPr="00325D78" w14:paraId="49F35384"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91C6F23"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2E060B0" w14:textId="77777777" w:rsidR="00325D78" w:rsidRPr="00325D78" w:rsidRDefault="00325D78" w:rsidP="00325D78">
            <w:pPr>
              <w:rPr>
                <w:b/>
                <w:bCs/>
                <w:lang w:val="en-IN"/>
              </w:rPr>
            </w:pPr>
            <w:r w:rsidRPr="00325D78">
              <w:rPr>
                <w:b/>
                <w:bCs/>
                <w:lang w:val="en-IN"/>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4EA4204" w14:textId="77777777" w:rsidR="00325D78" w:rsidRPr="00325D78" w:rsidRDefault="00325D78" w:rsidP="00325D78">
            <w:pPr>
              <w:rPr>
                <w:b/>
                <w:bCs/>
                <w:lang w:val="en-IN"/>
              </w:rPr>
            </w:pPr>
            <w:r w:rsidRPr="00325D78">
              <w:rPr>
                <w:b/>
                <w:bCs/>
                <w:lang w:val="en-IN"/>
              </w:rPr>
              <w:t>3</w:t>
            </w:r>
          </w:p>
        </w:tc>
      </w:tr>
      <w:tr w:rsidR="00325D78" w:rsidRPr="00325D78" w14:paraId="5FC84EFE"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6D7D469" w14:textId="77777777" w:rsidR="00325D78" w:rsidRPr="00325D78" w:rsidRDefault="00325D78" w:rsidP="00325D78">
            <w:pPr>
              <w:rPr>
                <w:b/>
                <w:bCs/>
                <w:lang w:val="en-IN"/>
              </w:rPr>
            </w:pPr>
            <w:r w:rsidRPr="00325D78">
              <w:rPr>
                <w:b/>
                <w:bCs/>
                <w:lang w:val="en-IN"/>
              </w:rPr>
              <w:lastRenderedPageBreak/>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0FC715F" w14:textId="77777777" w:rsidR="00325D78" w:rsidRPr="00325D78" w:rsidRDefault="00325D78" w:rsidP="00325D78">
            <w:pPr>
              <w:rPr>
                <w:b/>
                <w:bCs/>
                <w:lang w:val="en-IN"/>
              </w:rPr>
            </w:pPr>
            <w:r w:rsidRPr="00325D78">
              <w:rPr>
                <w:b/>
                <w:bCs/>
                <w:lang w:val="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F963051" w14:textId="77777777" w:rsidR="00325D78" w:rsidRPr="00325D78" w:rsidRDefault="00325D78" w:rsidP="00325D78">
            <w:pPr>
              <w:rPr>
                <w:b/>
                <w:bCs/>
                <w:lang w:val="en-IN"/>
              </w:rPr>
            </w:pPr>
            <w:r w:rsidRPr="00325D78">
              <w:rPr>
                <w:b/>
                <w:bCs/>
                <w:lang w:val="en-IN"/>
              </w:rPr>
              <w:t>3</w:t>
            </w:r>
          </w:p>
        </w:tc>
      </w:tr>
      <w:tr w:rsidR="00325D78" w:rsidRPr="00325D78" w14:paraId="2B97FE24"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28B4FA0" w14:textId="77777777" w:rsidR="00325D78" w:rsidRPr="00325D78" w:rsidRDefault="00325D78" w:rsidP="00325D78">
            <w:pPr>
              <w:rPr>
                <w:b/>
                <w:bCs/>
                <w:lang w:val="en-IN"/>
              </w:rPr>
            </w:pPr>
            <w:r w:rsidRPr="00325D78">
              <w:rPr>
                <w:b/>
                <w:bCs/>
                <w:lang w:val="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57A6F70" w14:textId="77777777" w:rsidR="00325D78" w:rsidRPr="00325D78" w:rsidRDefault="00325D78" w:rsidP="00325D78">
            <w:pPr>
              <w:rPr>
                <w:b/>
                <w:bCs/>
                <w:lang w:val="en-IN"/>
              </w:rPr>
            </w:pPr>
            <w:r w:rsidRPr="00325D78">
              <w:rPr>
                <w:b/>
                <w:bCs/>
                <w:lang w:val="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511EC02" w14:textId="77777777" w:rsidR="00325D78" w:rsidRPr="00325D78" w:rsidRDefault="00325D78" w:rsidP="00325D78">
            <w:pPr>
              <w:rPr>
                <w:b/>
                <w:bCs/>
                <w:lang w:val="en-IN"/>
              </w:rPr>
            </w:pPr>
            <w:r w:rsidRPr="00325D78">
              <w:rPr>
                <w:b/>
                <w:bCs/>
                <w:lang w:val="en-IN"/>
              </w:rPr>
              <w:t>3</w:t>
            </w:r>
          </w:p>
        </w:tc>
      </w:tr>
      <w:tr w:rsidR="00325D78" w:rsidRPr="00325D78" w14:paraId="0D52415F"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FD76C3" w14:textId="77777777" w:rsidR="00325D78" w:rsidRPr="00325D78" w:rsidRDefault="00325D78" w:rsidP="00325D78">
            <w:pPr>
              <w:rPr>
                <w:b/>
                <w:bCs/>
                <w:lang w:val="en-IN"/>
              </w:rPr>
            </w:pPr>
            <w:r w:rsidRPr="00325D78">
              <w:rPr>
                <w:b/>
                <w:bCs/>
                <w:lang w:val="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6C1B57D" w14:textId="77777777" w:rsidR="00325D78" w:rsidRPr="00325D78" w:rsidRDefault="00325D78" w:rsidP="00325D78">
            <w:pPr>
              <w:rPr>
                <w:b/>
                <w:bCs/>
                <w:lang w:val="en-IN"/>
              </w:rPr>
            </w:pPr>
            <w:r w:rsidRPr="00325D78">
              <w:rPr>
                <w:b/>
                <w:bCs/>
                <w:lang w:val="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05C3B0E" w14:textId="77777777" w:rsidR="00325D78" w:rsidRPr="00325D78" w:rsidRDefault="00325D78" w:rsidP="00325D78">
            <w:pPr>
              <w:rPr>
                <w:b/>
                <w:bCs/>
                <w:lang w:val="en-IN"/>
              </w:rPr>
            </w:pPr>
            <w:r w:rsidRPr="00325D78">
              <w:rPr>
                <w:b/>
                <w:bCs/>
                <w:lang w:val="en-IN"/>
              </w:rPr>
              <w:t>3</w:t>
            </w:r>
          </w:p>
        </w:tc>
      </w:tr>
    </w:tbl>
    <w:p w14:paraId="0EF0E3FC" w14:textId="77777777" w:rsidR="00325D78" w:rsidRDefault="00325D78" w:rsidP="00325D78">
      <w:pPr>
        <w:rPr>
          <w:b/>
          <w:bCs/>
          <w:lang w:val="en-IN"/>
        </w:rPr>
      </w:pPr>
    </w:p>
    <w:p w14:paraId="27A29AF7" w14:textId="69C34DFB" w:rsidR="00325D78" w:rsidRDefault="00325D78" w:rsidP="00325D78">
      <w:pPr>
        <w:rPr>
          <w:b/>
          <w:bCs/>
          <w:lang w:val="en-IN"/>
        </w:rPr>
      </w:pPr>
      <w:r w:rsidRPr="00325D78">
        <w:rPr>
          <w:b/>
          <w:bCs/>
          <w:lang w:val="en-IN"/>
        </w:rPr>
        <w:t xml:space="preserve">Table 2: </w:t>
      </w:r>
      <w:r>
        <w:rPr>
          <w:b/>
          <w:bCs/>
          <w:lang w:val="en-IN"/>
        </w:rPr>
        <w:t>M</w:t>
      </w:r>
      <w:r w:rsidRPr="00325D78">
        <w:rPr>
          <w:b/>
          <w:bCs/>
          <w:lang w:val="en-IN"/>
        </w:rPr>
        <w:t>enu</w:t>
      </w:r>
    </w:p>
    <w:p w14:paraId="27CA4184" w14:textId="77777777" w:rsidR="00325D78" w:rsidRPr="00325D78" w:rsidRDefault="00325D78" w:rsidP="00325D78">
      <w:pPr>
        <w:rPr>
          <w:b/>
          <w:bCs/>
          <w:lang w:val="en-IN"/>
        </w:rPr>
      </w:pPr>
    </w:p>
    <w:tbl>
      <w:tblPr>
        <w:tblW w:w="0" w:type="auto"/>
        <w:tblCellMar>
          <w:left w:w="0" w:type="dxa"/>
          <w:right w:w="0" w:type="dxa"/>
        </w:tblCellMar>
        <w:tblLook w:val="04A0" w:firstRow="1" w:lastRow="0" w:firstColumn="1" w:lastColumn="0" w:noHBand="0" w:noVBand="1"/>
      </w:tblPr>
      <w:tblGrid>
        <w:gridCol w:w="1391"/>
        <w:gridCol w:w="1735"/>
        <w:gridCol w:w="844"/>
      </w:tblGrid>
      <w:tr w:rsidR="00325D78" w:rsidRPr="00325D78" w14:paraId="3DDC5516" w14:textId="77777777" w:rsidTr="00325D7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E9B2D20" w14:textId="77777777" w:rsidR="00325D78" w:rsidRPr="00325D78" w:rsidRDefault="00325D78" w:rsidP="00325D78">
            <w:pPr>
              <w:rPr>
                <w:b/>
                <w:bCs/>
                <w:lang w:val="en-IN"/>
              </w:rPr>
            </w:pPr>
            <w:proofErr w:type="spellStart"/>
            <w:r w:rsidRPr="00325D78">
              <w:rPr>
                <w:b/>
                <w:bCs/>
                <w:lang w:val="en-IN"/>
              </w:rPr>
              <w:t>product_id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1F125B" w14:textId="77777777" w:rsidR="00325D78" w:rsidRPr="00325D78" w:rsidRDefault="00325D78" w:rsidP="00325D78">
            <w:pPr>
              <w:rPr>
                <w:b/>
                <w:bCs/>
                <w:lang w:val="en-IN"/>
              </w:rPr>
            </w:pPr>
            <w:proofErr w:type="spellStart"/>
            <w:r w:rsidRPr="00325D78">
              <w:rPr>
                <w:b/>
                <w:bCs/>
                <w:lang w:val="en-IN"/>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D101AAF" w14:textId="77777777" w:rsidR="00325D78" w:rsidRPr="00325D78" w:rsidRDefault="00325D78" w:rsidP="00325D78">
            <w:pPr>
              <w:rPr>
                <w:b/>
                <w:bCs/>
                <w:lang w:val="en-IN"/>
              </w:rPr>
            </w:pPr>
            <w:r w:rsidRPr="00325D78">
              <w:rPr>
                <w:b/>
                <w:bCs/>
                <w:lang w:val="en-IN"/>
              </w:rPr>
              <w:t>price</w:t>
            </w:r>
          </w:p>
        </w:tc>
      </w:tr>
      <w:tr w:rsidR="00325D78" w:rsidRPr="00325D78" w14:paraId="7A0C3F4E"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8B8F898" w14:textId="77777777" w:rsidR="00325D78" w:rsidRPr="00325D78" w:rsidRDefault="00325D78" w:rsidP="00325D78">
            <w:pPr>
              <w:rPr>
                <w:b/>
                <w:bCs/>
                <w:lang w:val="en-IN"/>
              </w:rPr>
            </w:pPr>
            <w:r w:rsidRPr="00325D78">
              <w:rPr>
                <w:b/>
                <w:bCs/>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B25C39F" w14:textId="77777777" w:rsidR="00325D78" w:rsidRPr="00325D78" w:rsidRDefault="00325D78" w:rsidP="00325D78">
            <w:pPr>
              <w:rPr>
                <w:b/>
                <w:bCs/>
                <w:lang w:val="en-IN"/>
              </w:rPr>
            </w:pPr>
            <w:r w:rsidRPr="00325D78">
              <w:rPr>
                <w:b/>
                <w:bCs/>
                <w:lang w:val="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2CE93E2" w14:textId="77777777" w:rsidR="00325D78" w:rsidRPr="00325D78" w:rsidRDefault="00325D78" w:rsidP="00325D78">
            <w:pPr>
              <w:rPr>
                <w:b/>
                <w:bCs/>
                <w:lang w:val="en-IN"/>
              </w:rPr>
            </w:pPr>
            <w:r w:rsidRPr="00325D78">
              <w:rPr>
                <w:b/>
                <w:bCs/>
                <w:lang w:val="en-IN"/>
              </w:rPr>
              <w:t>10</w:t>
            </w:r>
          </w:p>
        </w:tc>
      </w:tr>
      <w:tr w:rsidR="00325D78" w:rsidRPr="00325D78" w14:paraId="344AB21A"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E59D6E" w14:textId="77777777" w:rsidR="00325D78" w:rsidRPr="00325D78" w:rsidRDefault="00325D78" w:rsidP="00325D78">
            <w:pPr>
              <w:rPr>
                <w:b/>
                <w:bCs/>
                <w:lang w:val="en-IN"/>
              </w:rPr>
            </w:pPr>
            <w:r w:rsidRPr="00325D78">
              <w:rPr>
                <w:b/>
                <w:bCs/>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DD555CE" w14:textId="77777777" w:rsidR="00325D78" w:rsidRPr="00325D78" w:rsidRDefault="00325D78" w:rsidP="00325D78">
            <w:pPr>
              <w:rPr>
                <w:b/>
                <w:bCs/>
                <w:lang w:val="en-IN"/>
              </w:rPr>
            </w:pPr>
            <w:r w:rsidRPr="00325D78">
              <w:rPr>
                <w:b/>
                <w:bCs/>
                <w:lang w:val="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C49BFA9" w14:textId="77777777" w:rsidR="00325D78" w:rsidRPr="00325D78" w:rsidRDefault="00325D78" w:rsidP="00325D78">
            <w:pPr>
              <w:rPr>
                <w:b/>
                <w:bCs/>
                <w:lang w:val="en-IN"/>
              </w:rPr>
            </w:pPr>
            <w:r w:rsidRPr="00325D78">
              <w:rPr>
                <w:b/>
                <w:bCs/>
                <w:lang w:val="en-IN"/>
              </w:rPr>
              <w:t>15</w:t>
            </w:r>
          </w:p>
        </w:tc>
      </w:tr>
      <w:tr w:rsidR="00325D78" w:rsidRPr="00325D78" w14:paraId="4E04C6BF"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09F6517" w14:textId="77777777" w:rsidR="00325D78" w:rsidRPr="00325D78" w:rsidRDefault="00325D78" w:rsidP="00325D78">
            <w:pPr>
              <w:rPr>
                <w:b/>
                <w:bCs/>
                <w:lang w:val="en-IN"/>
              </w:rPr>
            </w:pPr>
            <w:r w:rsidRPr="00325D78">
              <w:rPr>
                <w:b/>
                <w:bCs/>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DF5EE6E" w14:textId="77777777" w:rsidR="00325D78" w:rsidRPr="00325D78" w:rsidRDefault="00325D78" w:rsidP="00325D78">
            <w:pPr>
              <w:rPr>
                <w:b/>
                <w:bCs/>
                <w:lang w:val="en-IN"/>
              </w:rPr>
            </w:pPr>
            <w:r w:rsidRPr="00325D78">
              <w:rPr>
                <w:b/>
                <w:bCs/>
                <w:lang w:val="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EC8F251" w14:textId="77777777" w:rsidR="00325D78" w:rsidRPr="00325D78" w:rsidRDefault="00325D78" w:rsidP="00325D78">
            <w:pPr>
              <w:rPr>
                <w:b/>
                <w:bCs/>
                <w:lang w:val="en-IN"/>
              </w:rPr>
            </w:pPr>
            <w:r w:rsidRPr="00325D78">
              <w:rPr>
                <w:b/>
                <w:bCs/>
                <w:lang w:val="en-IN"/>
              </w:rPr>
              <w:t>12</w:t>
            </w:r>
          </w:p>
        </w:tc>
      </w:tr>
    </w:tbl>
    <w:p w14:paraId="7C769AC5" w14:textId="77777777" w:rsidR="00325D78" w:rsidRDefault="00325D78" w:rsidP="00325D78">
      <w:pPr>
        <w:rPr>
          <w:b/>
          <w:bCs/>
          <w:lang w:val="en-IN"/>
        </w:rPr>
      </w:pPr>
    </w:p>
    <w:p w14:paraId="28496581" w14:textId="0B27445F" w:rsidR="00325D78" w:rsidRDefault="00325D78" w:rsidP="00325D78">
      <w:pPr>
        <w:rPr>
          <w:b/>
          <w:bCs/>
          <w:lang w:val="en-IN"/>
        </w:rPr>
      </w:pPr>
      <w:r w:rsidRPr="00325D78">
        <w:rPr>
          <w:b/>
          <w:bCs/>
          <w:lang w:val="en-IN"/>
        </w:rPr>
        <w:t xml:space="preserve">Table 3: </w:t>
      </w:r>
      <w:r>
        <w:rPr>
          <w:b/>
          <w:bCs/>
          <w:lang w:val="en-IN"/>
        </w:rPr>
        <w:t>M</w:t>
      </w:r>
      <w:r w:rsidRPr="00325D78">
        <w:rPr>
          <w:b/>
          <w:bCs/>
          <w:lang w:val="en-IN"/>
        </w:rPr>
        <w:t>embers</w:t>
      </w:r>
    </w:p>
    <w:p w14:paraId="7354A066" w14:textId="77777777" w:rsidR="00325D78" w:rsidRPr="00325D78" w:rsidRDefault="00325D78" w:rsidP="00325D78">
      <w:pPr>
        <w:rPr>
          <w:b/>
          <w:bCs/>
          <w:lang w:val="en-IN"/>
        </w:rPr>
      </w:pPr>
    </w:p>
    <w:tbl>
      <w:tblPr>
        <w:tblW w:w="0" w:type="auto"/>
        <w:tblCellMar>
          <w:left w:w="0" w:type="dxa"/>
          <w:right w:w="0" w:type="dxa"/>
        </w:tblCellMar>
        <w:tblLook w:val="04A0" w:firstRow="1" w:lastRow="0" w:firstColumn="1" w:lastColumn="0" w:noHBand="0" w:noVBand="1"/>
      </w:tblPr>
      <w:tblGrid>
        <w:gridCol w:w="1533"/>
        <w:gridCol w:w="1417"/>
      </w:tblGrid>
      <w:tr w:rsidR="00325D78" w:rsidRPr="00325D78" w14:paraId="6896918F" w14:textId="77777777" w:rsidTr="00325D7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9EE7ED" w14:textId="77777777" w:rsidR="00325D78" w:rsidRPr="00325D78" w:rsidRDefault="00325D78" w:rsidP="00325D78">
            <w:pPr>
              <w:rPr>
                <w:b/>
                <w:bCs/>
                <w:lang w:val="en-IN"/>
              </w:rPr>
            </w:pPr>
            <w:proofErr w:type="spellStart"/>
            <w:r w:rsidRPr="00325D78">
              <w:rPr>
                <w:b/>
                <w:bCs/>
                <w:lang w:val="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9345B11" w14:textId="77777777" w:rsidR="00325D78" w:rsidRPr="00325D78" w:rsidRDefault="00325D78" w:rsidP="00325D78">
            <w:pPr>
              <w:rPr>
                <w:b/>
                <w:bCs/>
                <w:lang w:val="en-IN"/>
              </w:rPr>
            </w:pPr>
            <w:proofErr w:type="spellStart"/>
            <w:r w:rsidRPr="00325D78">
              <w:rPr>
                <w:b/>
                <w:bCs/>
                <w:lang w:val="en-IN"/>
              </w:rPr>
              <w:t>join_date</w:t>
            </w:r>
            <w:proofErr w:type="spellEnd"/>
          </w:p>
        </w:tc>
      </w:tr>
      <w:tr w:rsidR="00325D78" w:rsidRPr="00325D78" w14:paraId="77680214"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35B1AD9" w14:textId="77777777" w:rsidR="00325D78" w:rsidRPr="00325D78" w:rsidRDefault="00325D78" w:rsidP="00325D78">
            <w:pPr>
              <w:rPr>
                <w:b/>
                <w:bCs/>
                <w:lang w:val="en-IN"/>
              </w:rPr>
            </w:pPr>
            <w:r w:rsidRPr="00325D78">
              <w:rPr>
                <w:b/>
                <w:bCs/>
                <w:lang w:val="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921F95C" w14:textId="77777777" w:rsidR="00325D78" w:rsidRPr="00325D78" w:rsidRDefault="00325D78" w:rsidP="00325D78">
            <w:pPr>
              <w:rPr>
                <w:b/>
                <w:bCs/>
                <w:lang w:val="en-IN"/>
              </w:rPr>
            </w:pPr>
            <w:r w:rsidRPr="00325D78">
              <w:rPr>
                <w:b/>
                <w:bCs/>
                <w:lang w:val="en-IN"/>
              </w:rPr>
              <w:t>2021-01-07</w:t>
            </w:r>
          </w:p>
        </w:tc>
      </w:tr>
      <w:tr w:rsidR="00325D78" w:rsidRPr="00325D78" w14:paraId="512C10B5" w14:textId="77777777" w:rsidTr="00325D7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C24BA4A" w14:textId="77777777" w:rsidR="00325D78" w:rsidRPr="00325D78" w:rsidRDefault="00325D78" w:rsidP="00325D78">
            <w:pPr>
              <w:rPr>
                <w:b/>
                <w:bCs/>
                <w:lang w:val="en-IN"/>
              </w:rPr>
            </w:pPr>
            <w:r w:rsidRPr="00325D78">
              <w:rPr>
                <w:b/>
                <w:bCs/>
                <w:lang w:val="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80BA0FE" w14:textId="77777777" w:rsidR="00325D78" w:rsidRPr="00325D78" w:rsidRDefault="00325D78" w:rsidP="00325D78">
            <w:pPr>
              <w:rPr>
                <w:b/>
                <w:bCs/>
                <w:lang w:val="en-IN"/>
              </w:rPr>
            </w:pPr>
            <w:r w:rsidRPr="00325D78">
              <w:rPr>
                <w:b/>
                <w:bCs/>
                <w:lang w:val="en-IN"/>
              </w:rPr>
              <w:t>2021-01-09</w:t>
            </w:r>
          </w:p>
        </w:tc>
      </w:tr>
    </w:tbl>
    <w:p w14:paraId="6BBC6935" w14:textId="77777777" w:rsidR="00325D78" w:rsidRDefault="00325D78">
      <w:pPr>
        <w:rPr>
          <w:b/>
          <w:bCs/>
        </w:rPr>
      </w:pPr>
    </w:p>
    <w:p w14:paraId="74FB370A" w14:textId="77777777" w:rsidR="00325D78" w:rsidRDefault="00325D78">
      <w:pPr>
        <w:rPr>
          <w:b/>
          <w:bCs/>
        </w:rPr>
      </w:pPr>
    </w:p>
    <w:p w14:paraId="037F2A06" w14:textId="77777777" w:rsidR="00325D78" w:rsidRDefault="00325D78" w:rsidP="00325D78">
      <w:pPr>
        <w:jc w:val="center"/>
        <w:rPr>
          <w:b/>
          <w:bCs/>
          <w:sz w:val="28"/>
          <w:szCs w:val="28"/>
          <w:lang w:val="en-IN"/>
        </w:rPr>
      </w:pPr>
      <w:r w:rsidRPr="00325D78">
        <w:rPr>
          <w:b/>
          <w:bCs/>
          <w:sz w:val="28"/>
          <w:szCs w:val="28"/>
          <w:lang w:val="en-IN"/>
        </w:rPr>
        <w:t>Case Study Questions</w:t>
      </w:r>
    </w:p>
    <w:p w14:paraId="7D5C6F03" w14:textId="77777777" w:rsidR="00325D78" w:rsidRPr="00325D78" w:rsidRDefault="00325D78" w:rsidP="00325D78">
      <w:pPr>
        <w:jc w:val="center"/>
        <w:rPr>
          <w:b/>
          <w:bCs/>
          <w:sz w:val="28"/>
          <w:szCs w:val="28"/>
          <w:lang w:val="en-IN"/>
        </w:rPr>
      </w:pPr>
    </w:p>
    <w:p w14:paraId="407BEAF1" w14:textId="77777777" w:rsidR="00325D78" w:rsidRPr="00325D78" w:rsidRDefault="00325D78" w:rsidP="00325D78">
      <w:pPr>
        <w:rPr>
          <w:lang w:val="en-IN"/>
        </w:rPr>
      </w:pPr>
      <w:r w:rsidRPr="00325D78">
        <w:rPr>
          <w:lang w:val="en-IN"/>
        </w:rPr>
        <w:t>Each of the following case study questions can be answered using a single SQL statement:</w:t>
      </w:r>
    </w:p>
    <w:p w14:paraId="3ECCD7CC" w14:textId="77777777" w:rsidR="00325D78" w:rsidRDefault="00325D78" w:rsidP="00325D78">
      <w:pPr>
        <w:ind w:left="720"/>
        <w:rPr>
          <w:lang w:val="en-IN"/>
        </w:rPr>
      </w:pPr>
    </w:p>
    <w:p w14:paraId="6CF0F351" w14:textId="21FB3FD7" w:rsidR="00325D78" w:rsidRPr="00325D78" w:rsidRDefault="00325D78" w:rsidP="00325D78">
      <w:pPr>
        <w:numPr>
          <w:ilvl w:val="0"/>
          <w:numId w:val="24"/>
        </w:numPr>
        <w:rPr>
          <w:lang w:val="en-IN"/>
        </w:rPr>
      </w:pPr>
      <w:r w:rsidRPr="00325D78">
        <w:rPr>
          <w:lang w:val="en-IN"/>
        </w:rPr>
        <w:t>What is the total amount each customer spent at the restaurant?</w:t>
      </w:r>
    </w:p>
    <w:p w14:paraId="72B36D79" w14:textId="77777777" w:rsidR="00325D78" w:rsidRPr="00325D78" w:rsidRDefault="00325D78" w:rsidP="00325D78">
      <w:pPr>
        <w:numPr>
          <w:ilvl w:val="0"/>
          <w:numId w:val="24"/>
        </w:numPr>
        <w:rPr>
          <w:lang w:val="en-IN"/>
        </w:rPr>
      </w:pPr>
      <w:r w:rsidRPr="00325D78">
        <w:rPr>
          <w:lang w:val="en-IN"/>
        </w:rPr>
        <w:t>How many days has each customer visited the restaurant?</w:t>
      </w:r>
    </w:p>
    <w:p w14:paraId="687BAF52" w14:textId="77777777" w:rsidR="00325D78" w:rsidRPr="00325D78" w:rsidRDefault="00325D78" w:rsidP="00325D78">
      <w:pPr>
        <w:numPr>
          <w:ilvl w:val="0"/>
          <w:numId w:val="24"/>
        </w:numPr>
        <w:rPr>
          <w:lang w:val="en-IN"/>
        </w:rPr>
      </w:pPr>
      <w:r w:rsidRPr="00325D78">
        <w:rPr>
          <w:lang w:val="en-IN"/>
        </w:rPr>
        <w:t>What was the first item from the menu purchased by each customer?</w:t>
      </w:r>
    </w:p>
    <w:p w14:paraId="6C01BA13" w14:textId="77777777" w:rsidR="00325D78" w:rsidRPr="00325D78" w:rsidRDefault="00325D78" w:rsidP="00325D78">
      <w:pPr>
        <w:numPr>
          <w:ilvl w:val="0"/>
          <w:numId w:val="24"/>
        </w:numPr>
        <w:rPr>
          <w:lang w:val="en-IN"/>
        </w:rPr>
      </w:pPr>
      <w:r w:rsidRPr="00325D78">
        <w:rPr>
          <w:lang w:val="en-IN"/>
        </w:rPr>
        <w:t>What is the most purchased item on the menu and how many times was it purchased by all customers?</w:t>
      </w:r>
    </w:p>
    <w:p w14:paraId="194C4A37" w14:textId="77777777" w:rsidR="00325D78" w:rsidRPr="00325D78" w:rsidRDefault="00325D78" w:rsidP="00325D78">
      <w:pPr>
        <w:numPr>
          <w:ilvl w:val="0"/>
          <w:numId w:val="24"/>
        </w:numPr>
        <w:rPr>
          <w:lang w:val="en-IN"/>
        </w:rPr>
      </w:pPr>
      <w:r w:rsidRPr="00325D78">
        <w:rPr>
          <w:lang w:val="en-IN"/>
        </w:rPr>
        <w:t>Which item was the most popular for each customer?</w:t>
      </w:r>
    </w:p>
    <w:p w14:paraId="1EC7D542" w14:textId="77777777" w:rsidR="00325D78" w:rsidRPr="00325D78" w:rsidRDefault="00325D78" w:rsidP="00325D78">
      <w:pPr>
        <w:numPr>
          <w:ilvl w:val="0"/>
          <w:numId w:val="24"/>
        </w:numPr>
        <w:rPr>
          <w:lang w:val="en-IN"/>
        </w:rPr>
      </w:pPr>
      <w:r w:rsidRPr="00325D78">
        <w:rPr>
          <w:lang w:val="en-IN"/>
        </w:rPr>
        <w:t>Which item was purchased first by the customer after they became a member?</w:t>
      </w:r>
    </w:p>
    <w:p w14:paraId="734CFE12" w14:textId="77777777" w:rsidR="00325D78" w:rsidRPr="00325D78" w:rsidRDefault="00325D78" w:rsidP="00325D78">
      <w:pPr>
        <w:numPr>
          <w:ilvl w:val="0"/>
          <w:numId w:val="24"/>
        </w:numPr>
        <w:rPr>
          <w:lang w:val="en-IN"/>
        </w:rPr>
      </w:pPr>
      <w:r w:rsidRPr="00325D78">
        <w:rPr>
          <w:lang w:val="en-IN"/>
        </w:rPr>
        <w:t>Which item was purchased just before the customer became a member?</w:t>
      </w:r>
    </w:p>
    <w:p w14:paraId="6BBBE21C" w14:textId="680B3573" w:rsidR="00325D78" w:rsidRPr="00325D78" w:rsidRDefault="00325D78" w:rsidP="00325D78">
      <w:pPr>
        <w:numPr>
          <w:ilvl w:val="0"/>
          <w:numId w:val="24"/>
        </w:numPr>
        <w:rPr>
          <w:lang w:val="en-IN"/>
        </w:rPr>
      </w:pPr>
      <w:r w:rsidRPr="00325D78">
        <w:rPr>
          <w:lang w:val="en-IN"/>
        </w:rPr>
        <w:t xml:space="preserve">What </w:t>
      </w:r>
      <w:r w:rsidRPr="00325D78">
        <w:rPr>
          <w:lang w:val="en-IN"/>
        </w:rPr>
        <w:t>are</w:t>
      </w:r>
      <w:r w:rsidRPr="00325D78">
        <w:rPr>
          <w:lang w:val="en-IN"/>
        </w:rPr>
        <w:t xml:space="preserve"> the total items and amount spent for each member before they became a member?</w:t>
      </w:r>
    </w:p>
    <w:p w14:paraId="21DE49D4" w14:textId="77777777" w:rsidR="00325D78" w:rsidRPr="00325D78" w:rsidRDefault="00325D78" w:rsidP="00325D78">
      <w:pPr>
        <w:numPr>
          <w:ilvl w:val="0"/>
          <w:numId w:val="24"/>
        </w:numPr>
        <w:rPr>
          <w:lang w:val="en-IN"/>
        </w:rPr>
      </w:pPr>
      <w:r w:rsidRPr="00325D78">
        <w:rPr>
          <w:lang w:val="en-IN"/>
        </w:rPr>
        <w:t>If each $1 spent equates to 10 points and sushi has a 2x points multiplier - how many points would each customer have?</w:t>
      </w:r>
    </w:p>
    <w:p w14:paraId="67C31504" w14:textId="77777777" w:rsidR="00325D78" w:rsidRPr="00325D78" w:rsidRDefault="00325D78" w:rsidP="00325D78">
      <w:pPr>
        <w:numPr>
          <w:ilvl w:val="0"/>
          <w:numId w:val="24"/>
        </w:numPr>
        <w:rPr>
          <w:lang w:val="en-IN"/>
        </w:rPr>
      </w:pPr>
      <w:r w:rsidRPr="00325D78">
        <w:rPr>
          <w:lang w:val="en-IN"/>
        </w:rPr>
        <w:t>In the first week after a customer joins the program (including their join date) they earn 2x points on all items, not just sushi - how many points do customer A and B have at the end of January?</w:t>
      </w:r>
    </w:p>
    <w:p w14:paraId="130906B4" w14:textId="77777777" w:rsidR="00325D78" w:rsidRDefault="00325D78">
      <w:pPr>
        <w:rPr>
          <w:b/>
          <w:bCs/>
        </w:rPr>
      </w:pPr>
    </w:p>
    <w:p w14:paraId="7014C670" w14:textId="77777777" w:rsidR="00325D78" w:rsidRDefault="00325D78">
      <w:pPr>
        <w:rPr>
          <w:b/>
          <w:bCs/>
        </w:rPr>
      </w:pPr>
    </w:p>
    <w:p w14:paraId="6C85302B" w14:textId="2CA40C77" w:rsidR="00325D78" w:rsidRDefault="00325D78">
      <w:pPr>
        <w:rPr>
          <w:b/>
          <w:bCs/>
        </w:rPr>
      </w:pPr>
      <w:r>
        <w:rPr>
          <w:b/>
          <w:bCs/>
        </w:rPr>
        <w:lastRenderedPageBreak/>
        <w:t>Schemas and Data</w:t>
      </w:r>
    </w:p>
    <w:p w14:paraId="3B0FA230" w14:textId="77777777" w:rsidR="00E84BA3" w:rsidRDefault="00E84BA3">
      <w:pPr>
        <w:rPr>
          <w:b/>
          <w:bCs/>
        </w:rPr>
      </w:pPr>
    </w:p>
    <w:p w14:paraId="34A2124A" w14:textId="45E64E18" w:rsidR="00E84BA3" w:rsidRDefault="00E84BA3">
      <w:pPr>
        <w:rPr>
          <w:b/>
          <w:bCs/>
        </w:rPr>
      </w:pPr>
    </w:p>
    <w:p w14:paraId="07D5EFA6"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schema_sales</w:t>
      </w:r>
      <w:proofErr w:type="spellEnd"/>
      <w:r w:rsidRPr="00E84BA3">
        <w:rPr>
          <w:rFonts w:ascii="Consolas" w:eastAsia="Times New Roman" w:hAnsi="Consolas" w:cs="Times New Roman"/>
          <w:color w:val="000000"/>
          <w:sz w:val="20"/>
          <w:szCs w:val="20"/>
          <w:lang w:val="en-IN" w:eastAsia="en-IN"/>
        </w:rPr>
        <w:t xml:space="preserve"> = </w:t>
      </w:r>
      <w:proofErr w:type="spellStart"/>
      <w:proofErr w:type="gramStart"/>
      <w:r w:rsidRPr="00E84BA3">
        <w:rPr>
          <w:rFonts w:ascii="Consolas" w:eastAsia="Times New Roman" w:hAnsi="Consolas" w:cs="Times New Roman"/>
          <w:color w:val="000000"/>
          <w:sz w:val="20"/>
          <w:szCs w:val="20"/>
          <w:lang w:val="en-IN" w:eastAsia="en-IN"/>
        </w:rPr>
        <w:t>StructType</w:t>
      </w:r>
      <w:proofErr w:type="spellEnd"/>
      <w:r w:rsidRPr="00E84BA3">
        <w:rPr>
          <w:rFonts w:ascii="Consolas" w:eastAsia="Times New Roman" w:hAnsi="Consolas" w:cs="Times New Roman"/>
          <w:color w:val="000000"/>
          <w:sz w:val="20"/>
          <w:szCs w:val="20"/>
          <w:lang w:val="en-IN" w:eastAsia="en-IN"/>
        </w:rPr>
        <w:t>(</w:t>
      </w:r>
      <w:proofErr w:type="gramEnd"/>
    </w:p>
    <w:p w14:paraId="35577551"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p>
    <w:p w14:paraId="773C7F3C"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Customer_ID</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StringType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66EA26B1"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Order_Date</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DateType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3FDB44EB"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Product_ID</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IntegerType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59EFC56F"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p>
    <w:p w14:paraId="5E7619E6"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w:t>
      </w:r>
    </w:p>
    <w:p w14:paraId="73CC7FF1"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
    <w:p w14:paraId="07553644"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schema_menu</w:t>
      </w:r>
      <w:proofErr w:type="spellEnd"/>
      <w:r w:rsidRPr="00E84BA3">
        <w:rPr>
          <w:rFonts w:ascii="Consolas" w:eastAsia="Times New Roman" w:hAnsi="Consolas" w:cs="Times New Roman"/>
          <w:color w:val="000000"/>
          <w:sz w:val="20"/>
          <w:szCs w:val="20"/>
          <w:lang w:val="en-IN" w:eastAsia="en-IN"/>
        </w:rPr>
        <w:t xml:space="preserve"> = </w:t>
      </w:r>
      <w:proofErr w:type="spellStart"/>
      <w:proofErr w:type="gramStart"/>
      <w:r w:rsidRPr="00E84BA3">
        <w:rPr>
          <w:rFonts w:ascii="Consolas" w:eastAsia="Times New Roman" w:hAnsi="Consolas" w:cs="Times New Roman"/>
          <w:color w:val="000000"/>
          <w:sz w:val="20"/>
          <w:szCs w:val="20"/>
          <w:lang w:val="en-IN" w:eastAsia="en-IN"/>
        </w:rPr>
        <w:t>StructType</w:t>
      </w:r>
      <w:proofErr w:type="spellEnd"/>
      <w:r w:rsidRPr="00E84BA3">
        <w:rPr>
          <w:rFonts w:ascii="Consolas" w:eastAsia="Times New Roman" w:hAnsi="Consolas" w:cs="Times New Roman"/>
          <w:color w:val="000000"/>
          <w:sz w:val="20"/>
          <w:szCs w:val="20"/>
          <w:lang w:val="en-IN" w:eastAsia="en-IN"/>
        </w:rPr>
        <w:t>(</w:t>
      </w:r>
      <w:proofErr w:type="gramEnd"/>
    </w:p>
    <w:p w14:paraId="6B0F8FF7"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p>
    <w:p w14:paraId="4F12D896"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Product_ID</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IntegerType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210BD506"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Product_Name</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StringType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5DF81B8C"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"Price"</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IntegerType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1245B7EF"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p>
    <w:p w14:paraId="17ADF8C9"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w:t>
      </w:r>
    </w:p>
    <w:p w14:paraId="082DE9E6"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
    <w:p w14:paraId="6472DCD7"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schema_members</w:t>
      </w:r>
      <w:proofErr w:type="spellEnd"/>
      <w:r w:rsidRPr="00E84BA3">
        <w:rPr>
          <w:rFonts w:ascii="Consolas" w:eastAsia="Times New Roman" w:hAnsi="Consolas" w:cs="Times New Roman"/>
          <w:color w:val="000000"/>
          <w:sz w:val="20"/>
          <w:szCs w:val="20"/>
          <w:lang w:val="en-IN" w:eastAsia="en-IN"/>
        </w:rPr>
        <w:t xml:space="preserve"> = </w:t>
      </w:r>
      <w:proofErr w:type="spellStart"/>
      <w:proofErr w:type="gramStart"/>
      <w:r w:rsidRPr="00E84BA3">
        <w:rPr>
          <w:rFonts w:ascii="Consolas" w:eastAsia="Times New Roman" w:hAnsi="Consolas" w:cs="Times New Roman"/>
          <w:color w:val="000000"/>
          <w:sz w:val="20"/>
          <w:szCs w:val="20"/>
          <w:lang w:val="en-IN" w:eastAsia="en-IN"/>
        </w:rPr>
        <w:t>StructType</w:t>
      </w:r>
      <w:proofErr w:type="spellEnd"/>
      <w:r w:rsidRPr="00E84BA3">
        <w:rPr>
          <w:rFonts w:ascii="Consolas" w:eastAsia="Times New Roman" w:hAnsi="Consolas" w:cs="Times New Roman"/>
          <w:color w:val="000000"/>
          <w:sz w:val="20"/>
          <w:szCs w:val="20"/>
          <w:lang w:val="en-IN" w:eastAsia="en-IN"/>
        </w:rPr>
        <w:t>(</w:t>
      </w:r>
      <w:proofErr w:type="gramEnd"/>
    </w:p>
    <w:p w14:paraId="258F1E77"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p>
    <w:p w14:paraId="7E908674"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Customer_ID</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StringType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09831E6F"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xml:space="preserve">        </w:t>
      </w:r>
      <w:proofErr w:type="spellStart"/>
      <w:proofErr w:type="gramStart"/>
      <w:r w:rsidRPr="00E84BA3">
        <w:rPr>
          <w:rFonts w:ascii="Consolas" w:eastAsia="Times New Roman" w:hAnsi="Consolas" w:cs="Times New Roman"/>
          <w:color w:val="000000"/>
          <w:sz w:val="20"/>
          <w:szCs w:val="20"/>
          <w:lang w:val="en-IN" w:eastAsia="en-IN"/>
        </w:rPr>
        <w:t>StructField</w:t>
      </w:r>
      <w:proofErr w:type="spellEnd"/>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C72E0F"/>
          <w:sz w:val="20"/>
          <w:szCs w:val="20"/>
          <w:lang w:val="en-IN" w:eastAsia="en-IN"/>
        </w:rPr>
        <w:t>"</w:t>
      </w:r>
      <w:proofErr w:type="spellStart"/>
      <w:r w:rsidRPr="00E84BA3">
        <w:rPr>
          <w:rFonts w:ascii="Consolas" w:eastAsia="Times New Roman" w:hAnsi="Consolas" w:cs="Times New Roman"/>
          <w:color w:val="C72E0F"/>
          <w:sz w:val="20"/>
          <w:szCs w:val="20"/>
          <w:lang w:val="en-IN" w:eastAsia="en-IN"/>
        </w:rPr>
        <w:t>Join_Date</w:t>
      </w:r>
      <w:proofErr w:type="spellEnd"/>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 xml:space="preserve">, </w:t>
      </w:r>
      <w:proofErr w:type="spellStart"/>
      <w:r w:rsidRPr="00E84BA3">
        <w:rPr>
          <w:rFonts w:ascii="Consolas" w:eastAsia="Times New Roman" w:hAnsi="Consolas" w:cs="Times New Roman"/>
          <w:color w:val="000000"/>
          <w:sz w:val="20"/>
          <w:szCs w:val="20"/>
          <w:lang w:val="en-IN" w:eastAsia="en-IN"/>
        </w:rPr>
        <w:t>DateType</w:t>
      </w:r>
      <w:proofErr w:type="spellEnd"/>
      <w:r w:rsidRPr="00E84BA3">
        <w:rPr>
          <w:rFonts w:ascii="Consolas" w:eastAsia="Times New Roman" w:hAnsi="Consolas" w:cs="Times New Roman"/>
          <w:color w:val="000000"/>
          <w:sz w:val="20"/>
          <w:szCs w:val="20"/>
          <w:lang w:val="en-IN" w:eastAsia="en-IN"/>
        </w:rPr>
        <w:t xml:space="preserve">(), </w:t>
      </w:r>
      <w:r w:rsidRPr="00E84BA3">
        <w:rPr>
          <w:rFonts w:ascii="Consolas" w:eastAsia="Times New Roman" w:hAnsi="Consolas" w:cs="Times New Roman"/>
          <w:color w:val="0000FF"/>
          <w:sz w:val="20"/>
          <w:szCs w:val="20"/>
          <w:lang w:val="en-IN" w:eastAsia="en-IN"/>
        </w:rPr>
        <w:t>True</w:t>
      </w:r>
      <w:r w:rsidRPr="00E84BA3">
        <w:rPr>
          <w:rFonts w:ascii="Consolas" w:eastAsia="Times New Roman" w:hAnsi="Consolas" w:cs="Times New Roman"/>
          <w:color w:val="000000"/>
          <w:sz w:val="20"/>
          <w:szCs w:val="20"/>
          <w:lang w:val="en-IN" w:eastAsia="en-IN"/>
        </w:rPr>
        <w:t>),</w:t>
      </w:r>
    </w:p>
    <w:p w14:paraId="06333968"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p>
    <w:p w14:paraId="762DFD48"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w:t>
      </w:r>
    </w:p>
    <w:p w14:paraId="2A89EA0F" w14:textId="77777777" w:rsidR="00325D78" w:rsidRDefault="00325D78">
      <w:pPr>
        <w:rPr>
          <w:b/>
          <w:bCs/>
        </w:rPr>
      </w:pPr>
    </w:p>
    <w:p w14:paraId="7319D262"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sales_data</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 xml:space="preserve">), </w:t>
      </w:r>
    </w:p>
    <w:p w14:paraId="40A8FCBA"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 xml:space="preserve">), </w:t>
      </w:r>
    </w:p>
    <w:p w14:paraId="2DF4409E"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7</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w:t>
      </w:r>
    </w:p>
    <w:p w14:paraId="0E5FA719"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10</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069A1851"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60A391AC"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7E1860CD"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'B</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w:t>
      </w:r>
    </w:p>
    <w:p w14:paraId="08469934"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'B</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w:t>
      </w:r>
    </w:p>
    <w:p w14:paraId="177015C4"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'B</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4</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p>
    <w:p w14:paraId="41FFCAAF"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'B</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p>
    <w:p w14:paraId="0D0F642F"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'B</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16</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228312ED"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'B</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1979DC40"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'C</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73034808"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'C</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5FEF515E"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            (</w:t>
      </w:r>
      <w:r w:rsidRPr="00E84BA3">
        <w:rPr>
          <w:rFonts w:ascii="Consolas" w:eastAsia="Times New Roman" w:hAnsi="Consolas" w:cs="Times New Roman"/>
          <w:color w:val="C72E0F"/>
          <w:sz w:val="20"/>
          <w:szCs w:val="20"/>
          <w:lang w:val="en-IN" w:eastAsia="en-IN"/>
        </w:rPr>
        <w:t>'C</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7</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p>
    <w:p w14:paraId="7B1163BA" w14:textId="77777777" w:rsidR="00E84BA3" w:rsidRPr="00E84BA3" w:rsidRDefault="00E84BA3" w:rsidP="00E84BA3">
      <w:pPr>
        <w:shd w:val="clear" w:color="auto" w:fill="FAFAFA"/>
        <w:spacing w:after="240" w:line="300" w:lineRule="atLeast"/>
        <w:rPr>
          <w:rFonts w:ascii="Consolas" w:eastAsia="Times New Roman" w:hAnsi="Consolas" w:cs="Times New Roman"/>
          <w:color w:val="000000"/>
          <w:sz w:val="20"/>
          <w:szCs w:val="20"/>
          <w:lang w:val="en-IN" w:eastAsia="en-IN"/>
        </w:rPr>
      </w:pPr>
    </w:p>
    <w:p w14:paraId="5EA192AD"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
    <w:p w14:paraId="7784E6CA"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menu_data</w:t>
      </w:r>
      <w:proofErr w:type="spellEnd"/>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C72E0F"/>
          <w:sz w:val="20"/>
          <w:szCs w:val="20"/>
          <w:lang w:val="en-IN" w:eastAsia="en-IN"/>
        </w:rPr>
        <w:t>'Sushi'</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10</w:t>
      </w:r>
      <w:proofErr w:type="gramStart"/>
      <w:r w:rsidRPr="00E84BA3">
        <w:rPr>
          <w:rFonts w:ascii="Consolas" w:eastAsia="Times New Roman" w:hAnsi="Consolas" w:cs="Times New Roman"/>
          <w:color w:val="000000"/>
          <w:sz w:val="20"/>
          <w:szCs w:val="20"/>
          <w:lang w:val="en-IN" w:eastAsia="en-IN"/>
        </w:rPr>
        <w:t>],[</w:t>
      </w:r>
      <w:proofErr w:type="gramEnd"/>
      <w:r w:rsidRPr="00E84BA3">
        <w:rPr>
          <w:rFonts w:ascii="Consolas" w:eastAsia="Times New Roman" w:hAnsi="Consolas" w:cs="Times New Roman"/>
          <w:color w:val="098658"/>
          <w:sz w:val="20"/>
          <w:szCs w:val="20"/>
          <w:lang w:val="en-IN" w:eastAsia="en-IN"/>
        </w:rPr>
        <w:t>2</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C72E0F"/>
          <w:sz w:val="20"/>
          <w:szCs w:val="20"/>
          <w:lang w:val="en-IN" w:eastAsia="en-IN"/>
        </w:rPr>
        <w:t>'Curry'</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15</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3</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C72E0F"/>
          <w:sz w:val="20"/>
          <w:szCs w:val="20"/>
          <w:lang w:val="en-IN" w:eastAsia="en-IN"/>
        </w:rPr>
        <w:t>'Ramen'</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12</w:t>
      </w:r>
      <w:r w:rsidRPr="00E84BA3">
        <w:rPr>
          <w:rFonts w:ascii="Consolas" w:eastAsia="Times New Roman" w:hAnsi="Consolas" w:cs="Times New Roman"/>
          <w:color w:val="000000"/>
          <w:sz w:val="20"/>
          <w:szCs w:val="20"/>
          <w:lang w:val="en-IN" w:eastAsia="en-IN"/>
        </w:rPr>
        <w:t>])</w:t>
      </w:r>
    </w:p>
    <w:p w14:paraId="71A25CE1"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
    <w:p w14:paraId="7CD21AB9"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r w:rsidRPr="00E84BA3">
        <w:rPr>
          <w:rFonts w:ascii="Consolas" w:eastAsia="Times New Roman" w:hAnsi="Consolas" w:cs="Times New Roman"/>
          <w:color w:val="000000"/>
          <w:sz w:val="20"/>
          <w:szCs w:val="20"/>
          <w:lang w:val="en-IN" w:eastAsia="en-IN"/>
        </w:rPr>
        <w:t>members_data=[(</w:t>
      </w:r>
      <w:r w:rsidRPr="00E84BA3">
        <w:rPr>
          <w:rFonts w:ascii="Consolas" w:eastAsia="Times New Roman" w:hAnsi="Consolas" w:cs="Times New Roman"/>
          <w:color w:val="C72E0F"/>
          <w:sz w:val="20"/>
          <w:szCs w:val="20"/>
          <w:lang w:val="en-IN" w:eastAsia="en-IN"/>
        </w:rPr>
        <w:t>'A</w:t>
      </w:r>
      <w:proofErr w:type="gramStart"/>
      <w:r w:rsidRPr="00E84BA3">
        <w:rPr>
          <w:rFonts w:ascii="Consolas" w:eastAsia="Times New Roman" w:hAnsi="Consolas" w:cs="Times New Roman"/>
          <w:color w:val="C72E0F"/>
          <w:sz w:val="20"/>
          <w:szCs w:val="20"/>
          <w:lang w:val="en-IN" w:eastAsia="en-IN"/>
        </w:rPr>
        <w:t>'</w:t>
      </w:r>
      <w:r w:rsidRPr="00E84BA3">
        <w:rPr>
          <w:rFonts w:ascii="Consolas" w:eastAsia="Times New Roman" w:hAnsi="Consolas" w:cs="Times New Roman"/>
          <w:color w:val="000000"/>
          <w:sz w:val="20"/>
          <w:szCs w:val="20"/>
          <w:lang w:val="en-IN" w:eastAsia="en-IN"/>
        </w:rPr>
        <w:t>,datetime</w:t>
      </w:r>
      <w:proofErr w:type="gramEnd"/>
      <w:r w:rsidRPr="00E84BA3">
        <w:rPr>
          <w:rFonts w:ascii="Consolas" w:eastAsia="Times New Roman" w:hAnsi="Consolas" w:cs="Times New Roman"/>
          <w:color w:val="000000"/>
          <w:sz w:val="20"/>
          <w:szCs w:val="20"/>
          <w:lang w:val="en-IN" w:eastAsia="en-IN"/>
        </w:rPr>
        <w:t>.date(</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7</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C72E0F"/>
          <w:sz w:val="20"/>
          <w:szCs w:val="20"/>
          <w:lang w:val="en-IN" w:eastAsia="en-IN"/>
        </w:rPr>
        <w:t>'B'</w:t>
      </w:r>
      <w:r w:rsidRPr="00E84BA3">
        <w:rPr>
          <w:rFonts w:ascii="Consolas" w:eastAsia="Times New Roman" w:hAnsi="Consolas" w:cs="Times New Roman"/>
          <w:color w:val="000000"/>
          <w:sz w:val="20"/>
          <w:szCs w:val="20"/>
          <w:lang w:val="en-IN" w:eastAsia="en-IN"/>
        </w:rPr>
        <w:t>,datetime.date(</w:t>
      </w:r>
      <w:r w:rsidRPr="00E84BA3">
        <w:rPr>
          <w:rFonts w:ascii="Consolas" w:eastAsia="Times New Roman" w:hAnsi="Consolas" w:cs="Times New Roman"/>
          <w:color w:val="098658"/>
          <w:sz w:val="20"/>
          <w:szCs w:val="20"/>
          <w:lang w:val="en-IN" w:eastAsia="en-IN"/>
        </w:rPr>
        <w:t>2021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1</w:t>
      </w:r>
      <w:r w:rsidRPr="00E84BA3">
        <w:rPr>
          <w:rFonts w:ascii="Consolas" w:eastAsia="Times New Roman" w:hAnsi="Consolas" w:cs="Times New Roman"/>
          <w:color w:val="000000"/>
          <w:sz w:val="20"/>
          <w:szCs w:val="20"/>
          <w:lang w:val="en-IN" w:eastAsia="en-IN"/>
        </w:rPr>
        <w:t>,</w:t>
      </w:r>
      <w:r w:rsidRPr="00E84BA3">
        <w:rPr>
          <w:rFonts w:ascii="Consolas" w:eastAsia="Times New Roman" w:hAnsi="Consolas" w:cs="Times New Roman"/>
          <w:color w:val="098658"/>
          <w:sz w:val="20"/>
          <w:szCs w:val="20"/>
          <w:lang w:val="en-IN" w:eastAsia="en-IN"/>
        </w:rPr>
        <w:t>9</w:t>
      </w:r>
      <w:r w:rsidRPr="00E84BA3">
        <w:rPr>
          <w:rFonts w:ascii="Consolas" w:eastAsia="Times New Roman" w:hAnsi="Consolas" w:cs="Times New Roman"/>
          <w:color w:val="000000"/>
          <w:sz w:val="20"/>
          <w:szCs w:val="20"/>
          <w:lang w:val="en-IN" w:eastAsia="en-IN"/>
        </w:rPr>
        <w:t>))]</w:t>
      </w:r>
    </w:p>
    <w:p w14:paraId="0555D1A0" w14:textId="77777777" w:rsidR="00E84BA3" w:rsidRPr="00E84BA3" w:rsidRDefault="00E84BA3" w:rsidP="00E84BA3">
      <w:pPr>
        <w:shd w:val="clear" w:color="auto" w:fill="FAFAFA"/>
        <w:spacing w:after="240" w:line="300" w:lineRule="atLeast"/>
        <w:rPr>
          <w:rFonts w:ascii="Consolas" w:eastAsia="Times New Roman" w:hAnsi="Consolas" w:cs="Times New Roman"/>
          <w:color w:val="000000"/>
          <w:sz w:val="20"/>
          <w:szCs w:val="20"/>
          <w:lang w:val="en-IN" w:eastAsia="en-IN"/>
        </w:rPr>
      </w:pPr>
    </w:p>
    <w:p w14:paraId="1617147C" w14:textId="77777777" w:rsidR="00E84BA3" w:rsidRDefault="00E84BA3">
      <w:pPr>
        <w:rPr>
          <w:b/>
          <w:bCs/>
        </w:rPr>
      </w:pPr>
    </w:p>
    <w:p w14:paraId="631B54F7" w14:textId="26B48124" w:rsidR="00E84BA3" w:rsidRDefault="00E84BA3">
      <w:pPr>
        <w:rPr>
          <w:b/>
          <w:bCs/>
          <w:u w:val="single"/>
        </w:rPr>
      </w:pPr>
      <w:r w:rsidRPr="00E84BA3">
        <w:rPr>
          <w:b/>
          <w:bCs/>
          <w:u w:val="single"/>
        </w:rPr>
        <w:t xml:space="preserve">Creating the </w:t>
      </w:r>
      <w:proofErr w:type="spellStart"/>
      <w:r w:rsidRPr="00E84BA3">
        <w:rPr>
          <w:b/>
          <w:bCs/>
          <w:u w:val="single"/>
        </w:rPr>
        <w:t>DataFrames</w:t>
      </w:r>
      <w:proofErr w:type="spellEnd"/>
    </w:p>
    <w:p w14:paraId="09E9EFD8" w14:textId="77777777" w:rsidR="00E84BA3" w:rsidRDefault="00E84BA3">
      <w:pPr>
        <w:rPr>
          <w:b/>
          <w:bCs/>
          <w:u w:val="single"/>
        </w:rPr>
      </w:pPr>
    </w:p>
    <w:p w14:paraId="39359A3B"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
    <w:p w14:paraId="586A8C45"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df_sales</w:t>
      </w:r>
      <w:proofErr w:type="spellEnd"/>
      <w:r w:rsidRPr="00E84BA3">
        <w:rPr>
          <w:rFonts w:ascii="Consolas" w:eastAsia="Times New Roman" w:hAnsi="Consolas" w:cs="Times New Roman"/>
          <w:color w:val="000000"/>
          <w:sz w:val="20"/>
          <w:szCs w:val="20"/>
          <w:lang w:val="en-IN" w:eastAsia="en-IN"/>
        </w:rPr>
        <w:t>=</w:t>
      </w:r>
      <w:proofErr w:type="spellStart"/>
      <w:proofErr w:type="gramStart"/>
      <w:r w:rsidRPr="00E84BA3">
        <w:rPr>
          <w:rFonts w:ascii="Consolas" w:eastAsia="Times New Roman" w:hAnsi="Consolas" w:cs="Times New Roman"/>
          <w:color w:val="000000"/>
          <w:sz w:val="20"/>
          <w:szCs w:val="20"/>
          <w:lang w:val="en-IN" w:eastAsia="en-IN"/>
        </w:rPr>
        <w:t>spark.createDataFrame</w:t>
      </w:r>
      <w:proofErr w:type="spellEnd"/>
      <w:proofErr w:type="gramEnd"/>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sales_data,schema_sales</w:t>
      </w:r>
      <w:proofErr w:type="spellEnd"/>
      <w:r w:rsidRPr="00E84BA3">
        <w:rPr>
          <w:rFonts w:ascii="Consolas" w:eastAsia="Times New Roman" w:hAnsi="Consolas" w:cs="Times New Roman"/>
          <w:color w:val="000000"/>
          <w:sz w:val="20"/>
          <w:szCs w:val="20"/>
          <w:lang w:val="en-IN" w:eastAsia="en-IN"/>
        </w:rPr>
        <w:t>)</w:t>
      </w:r>
    </w:p>
    <w:p w14:paraId="0A940DCF"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df_menu</w:t>
      </w:r>
      <w:proofErr w:type="spellEnd"/>
      <w:r w:rsidRPr="00E84BA3">
        <w:rPr>
          <w:rFonts w:ascii="Consolas" w:eastAsia="Times New Roman" w:hAnsi="Consolas" w:cs="Times New Roman"/>
          <w:color w:val="000000"/>
          <w:sz w:val="20"/>
          <w:szCs w:val="20"/>
          <w:lang w:val="en-IN" w:eastAsia="en-IN"/>
        </w:rPr>
        <w:t>=</w:t>
      </w:r>
      <w:proofErr w:type="spellStart"/>
      <w:proofErr w:type="gramStart"/>
      <w:r w:rsidRPr="00E84BA3">
        <w:rPr>
          <w:rFonts w:ascii="Consolas" w:eastAsia="Times New Roman" w:hAnsi="Consolas" w:cs="Times New Roman"/>
          <w:color w:val="000000"/>
          <w:sz w:val="20"/>
          <w:szCs w:val="20"/>
          <w:lang w:val="en-IN" w:eastAsia="en-IN"/>
        </w:rPr>
        <w:t>spark.createDataFrame</w:t>
      </w:r>
      <w:proofErr w:type="spellEnd"/>
      <w:proofErr w:type="gramEnd"/>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menu_data,schema_menu</w:t>
      </w:r>
      <w:proofErr w:type="spellEnd"/>
      <w:r w:rsidRPr="00E84BA3">
        <w:rPr>
          <w:rFonts w:ascii="Consolas" w:eastAsia="Times New Roman" w:hAnsi="Consolas" w:cs="Times New Roman"/>
          <w:color w:val="000000"/>
          <w:sz w:val="20"/>
          <w:szCs w:val="20"/>
          <w:lang w:val="en-IN" w:eastAsia="en-IN"/>
        </w:rPr>
        <w:t>)</w:t>
      </w:r>
    </w:p>
    <w:p w14:paraId="6CE27066" w14:textId="77777777" w:rsidR="00E84BA3" w:rsidRPr="00E84BA3" w:rsidRDefault="00E84BA3" w:rsidP="00E84BA3">
      <w:pPr>
        <w:shd w:val="clear" w:color="auto" w:fill="FAFAFA"/>
        <w:spacing w:line="300" w:lineRule="atLeast"/>
        <w:rPr>
          <w:rFonts w:ascii="Consolas" w:eastAsia="Times New Roman" w:hAnsi="Consolas" w:cs="Times New Roman"/>
          <w:color w:val="000000"/>
          <w:sz w:val="20"/>
          <w:szCs w:val="20"/>
          <w:lang w:val="en-IN" w:eastAsia="en-IN"/>
        </w:rPr>
      </w:pPr>
      <w:proofErr w:type="spellStart"/>
      <w:r w:rsidRPr="00E84BA3">
        <w:rPr>
          <w:rFonts w:ascii="Consolas" w:eastAsia="Times New Roman" w:hAnsi="Consolas" w:cs="Times New Roman"/>
          <w:color w:val="000000"/>
          <w:sz w:val="20"/>
          <w:szCs w:val="20"/>
          <w:lang w:val="en-IN" w:eastAsia="en-IN"/>
        </w:rPr>
        <w:t>df_members</w:t>
      </w:r>
      <w:proofErr w:type="spellEnd"/>
      <w:r w:rsidRPr="00E84BA3">
        <w:rPr>
          <w:rFonts w:ascii="Consolas" w:eastAsia="Times New Roman" w:hAnsi="Consolas" w:cs="Times New Roman"/>
          <w:color w:val="000000"/>
          <w:sz w:val="20"/>
          <w:szCs w:val="20"/>
          <w:lang w:val="en-IN" w:eastAsia="en-IN"/>
        </w:rPr>
        <w:t>=</w:t>
      </w:r>
      <w:proofErr w:type="spellStart"/>
      <w:proofErr w:type="gramStart"/>
      <w:r w:rsidRPr="00E84BA3">
        <w:rPr>
          <w:rFonts w:ascii="Consolas" w:eastAsia="Times New Roman" w:hAnsi="Consolas" w:cs="Times New Roman"/>
          <w:color w:val="000000"/>
          <w:sz w:val="20"/>
          <w:szCs w:val="20"/>
          <w:lang w:val="en-IN" w:eastAsia="en-IN"/>
        </w:rPr>
        <w:t>spark.createDataFrame</w:t>
      </w:r>
      <w:proofErr w:type="spellEnd"/>
      <w:proofErr w:type="gramEnd"/>
      <w:r w:rsidRPr="00E84BA3">
        <w:rPr>
          <w:rFonts w:ascii="Consolas" w:eastAsia="Times New Roman" w:hAnsi="Consolas" w:cs="Times New Roman"/>
          <w:color w:val="000000"/>
          <w:sz w:val="20"/>
          <w:szCs w:val="20"/>
          <w:lang w:val="en-IN" w:eastAsia="en-IN"/>
        </w:rPr>
        <w:t>(</w:t>
      </w:r>
      <w:proofErr w:type="spellStart"/>
      <w:r w:rsidRPr="00E84BA3">
        <w:rPr>
          <w:rFonts w:ascii="Consolas" w:eastAsia="Times New Roman" w:hAnsi="Consolas" w:cs="Times New Roman"/>
          <w:color w:val="000000"/>
          <w:sz w:val="20"/>
          <w:szCs w:val="20"/>
          <w:lang w:val="en-IN" w:eastAsia="en-IN"/>
        </w:rPr>
        <w:t>members_data,schema_members</w:t>
      </w:r>
      <w:proofErr w:type="spellEnd"/>
      <w:r w:rsidRPr="00E84BA3">
        <w:rPr>
          <w:rFonts w:ascii="Consolas" w:eastAsia="Times New Roman" w:hAnsi="Consolas" w:cs="Times New Roman"/>
          <w:color w:val="000000"/>
          <w:sz w:val="20"/>
          <w:szCs w:val="20"/>
          <w:lang w:val="en-IN" w:eastAsia="en-IN"/>
        </w:rPr>
        <w:t>)</w:t>
      </w:r>
    </w:p>
    <w:p w14:paraId="45FEEDB8" w14:textId="77777777" w:rsidR="00E84BA3" w:rsidRPr="00E84BA3" w:rsidRDefault="00E84BA3" w:rsidP="00E84BA3">
      <w:pPr>
        <w:shd w:val="clear" w:color="auto" w:fill="FAFAFA"/>
        <w:spacing w:after="240" w:line="300" w:lineRule="atLeast"/>
        <w:rPr>
          <w:rFonts w:ascii="Consolas" w:eastAsia="Times New Roman" w:hAnsi="Consolas" w:cs="Times New Roman"/>
          <w:color w:val="000000"/>
          <w:sz w:val="20"/>
          <w:szCs w:val="20"/>
          <w:lang w:val="en-IN" w:eastAsia="en-IN"/>
        </w:rPr>
      </w:pPr>
    </w:p>
    <w:p w14:paraId="78D1799F" w14:textId="77777777" w:rsidR="00E84BA3" w:rsidRDefault="00E84BA3">
      <w:pPr>
        <w:rPr>
          <w:b/>
          <w:bCs/>
          <w:u w:val="single"/>
        </w:rPr>
      </w:pPr>
    </w:p>
    <w:p w14:paraId="2043AFBE" w14:textId="77777777" w:rsidR="00E84BA3" w:rsidRDefault="00E84BA3">
      <w:pPr>
        <w:rPr>
          <w:b/>
          <w:bCs/>
          <w:u w:val="single"/>
        </w:rPr>
      </w:pPr>
    </w:p>
    <w:p w14:paraId="640807E7" w14:textId="79556DD0" w:rsidR="00857B77" w:rsidRDefault="0007657A">
      <w:pPr>
        <w:rPr>
          <w:b/>
          <w:bCs/>
          <w:u w:val="single"/>
        </w:rPr>
      </w:pPr>
      <w:r>
        <w:rPr>
          <w:b/>
          <w:bCs/>
          <w:u w:val="single"/>
        </w:rPr>
        <w:t>Import</w:t>
      </w:r>
    </w:p>
    <w:p w14:paraId="3AB539AE" w14:textId="77777777" w:rsidR="00857B77" w:rsidRDefault="00857B77">
      <w:pPr>
        <w:rPr>
          <w:b/>
          <w:bCs/>
          <w:u w:val="single"/>
        </w:rPr>
      </w:pPr>
    </w:p>
    <w:p w14:paraId="7CE728E4" w14:textId="77777777" w:rsidR="0007657A" w:rsidRPr="0007657A" w:rsidRDefault="0007657A" w:rsidP="0007657A">
      <w:pPr>
        <w:shd w:val="clear" w:color="auto" w:fill="FAFAFA"/>
        <w:spacing w:line="300" w:lineRule="atLeast"/>
        <w:rPr>
          <w:rFonts w:ascii="Consolas" w:eastAsia="Times New Roman" w:hAnsi="Consolas" w:cs="Times New Roman"/>
          <w:color w:val="000000"/>
          <w:sz w:val="20"/>
          <w:szCs w:val="20"/>
          <w:lang w:val="en-IN" w:eastAsia="en-IN"/>
        </w:rPr>
      </w:pPr>
      <w:r w:rsidRPr="0007657A">
        <w:rPr>
          <w:rFonts w:ascii="Consolas" w:eastAsia="Times New Roman" w:hAnsi="Consolas" w:cs="Times New Roman"/>
          <w:color w:val="0000FF"/>
          <w:sz w:val="20"/>
          <w:szCs w:val="20"/>
          <w:lang w:val="en-IN" w:eastAsia="en-IN"/>
        </w:rPr>
        <w:t>from</w:t>
      </w:r>
      <w:r w:rsidRPr="0007657A">
        <w:rPr>
          <w:rFonts w:ascii="Consolas" w:eastAsia="Times New Roman" w:hAnsi="Consolas" w:cs="Times New Roman"/>
          <w:color w:val="000000"/>
          <w:sz w:val="20"/>
          <w:szCs w:val="20"/>
          <w:lang w:val="en-IN" w:eastAsia="en-IN"/>
        </w:rPr>
        <w:t xml:space="preserve"> </w:t>
      </w:r>
      <w:proofErr w:type="spellStart"/>
      <w:proofErr w:type="gramStart"/>
      <w:r w:rsidRPr="0007657A">
        <w:rPr>
          <w:rFonts w:ascii="Consolas" w:eastAsia="Times New Roman" w:hAnsi="Consolas" w:cs="Times New Roman"/>
          <w:color w:val="000000"/>
          <w:sz w:val="20"/>
          <w:szCs w:val="20"/>
          <w:lang w:val="en-IN" w:eastAsia="en-IN"/>
        </w:rPr>
        <w:t>pyspark.sql.types</w:t>
      </w:r>
      <w:proofErr w:type="spellEnd"/>
      <w:proofErr w:type="gramEnd"/>
      <w:r w:rsidRPr="0007657A">
        <w:rPr>
          <w:rFonts w:ascii="Consolas" w:eastAsia="Times New Roman" w:hAnsi="Consolas" w:cs="Times New Roman"/>
          <w:color w:val="000000"/>
          <w:sz w:val="20"/>
          <w:szCs w:val="20"/>
          <w:lang w:val="en-IN" w:eastAsia="en-IN"/>
        </w:rPr>
        <w:t xml:space="preserve"> </w:t>
      </w:r>
      <w:r w:rsidRPr="0007657A">
        <w:rPr>
          <w:rFonts w:ascii="Consolas" w:eastAsia="Times New Roman" w:hAnsi="Consolas" w:cs="Times New Roman"/>
          <w:color w:val="0000FF"/>
          <w:sz w:val="20"/>
          <w:szCs w:val="20"/>
          <w:lang w:val="en-IN" w:eastAsia="en-IN"/>
        </w:rPr>
        <w:t>import</w:t>
      </w:r>
      <w:r w:rsidRPr="0007657A">
        <w:rPr>
          <w:rFonts w:ascii="Consolas" w:eastAsia="Times New Roman" w:hAnsi="Consolas" w:cs="Times New Roman"/>
          <w:color w:val="000000"/>
          <w:sz w:val="20"/>
          <w:szCs w:val="20"/>
          <w:lang w:val="en-IN" w:eastAsia="en-IN"/>
        </w:rPr>
        <w:t xml:space="preserve"> *</w:t>
      </w:r>
    </w:p>
    <w:p w14:paraId="4B18AEAF" w14:textId="77777777" w:rsidR="0007657A" w:rsidRPr="0007657A" w:rsidRDefault="0007657A" w:rsidP="0007657A">
      <w:pPr>
        <w:shd w:val="clear" w:color="auto" w:fill="FAFAFA"/>
        <w:spacing w:line="300" w:lineRule="atLeast"/>
        <w:rPr>
          <w:rFonts w:ascii="Consolas" w:eastAsia="Times New Roman" w:hAnsi="Consolas" w:cs="Times New Roman"/>
          <w:color w:val="000000"/>
          <w:sz w:val="20"/>
          <w:szCs w:val="20"/>
          <w:lang w:val="en-IN" w:eastAsia="en-IN"/>
        </w:rPr>
      </w:pPr>
      <w:r w:rsidRPr="0007657A">
        <w:rPr>
          <w:rFonts w:ascii="Consolas" w:eastAsia="Times New Roman" w:hAnsi="Consolas" w:cs="Times New Roman"/>
          <w:color w:val="0000FF"/>
          <w:sz w:val="20"/>
          <w:szCs w:val="20"/>
          <w:lang w:val="en-IN" w:eastAsia="en-IN"/>
        </w:rPr>
        <w:t>from</w:t>
      </w:r>
      <w:r w:rsidRPr="0007657A">
        <w:rPr>
          <w:rFonts w:ascii="Consolas" w:eastAsia="Times New Roman" w:hAnsi="Consolas" w:cs="Times New Roman"/>
          <w:color w:val="000000"/>
          <w:sz w:val="20"/>
          <w:szCs w:val="20"/>
          <w:lang w:val="en-IN" w:eastAsia="en-IN"/>
        </w:rPr>
        <w:t xml:space="preserve"> </w:t>
      </w:r>
      <w:proofErr w:type="spellStart"/>
      <w:proofErr w:type="gramStart"/>
      <w:r w:rsidRPr="0007657A">
        <w:rPr>
          <w:rFonts w:ascii="Consolas" w:eastAsia="Times New Roman" w:hAnsi="Consolas" w:cs="Times New Roman"/>
          <w:color w:val="000000"/>
          <w:sz w:val="20"/>
          <w:szCs w:val="20"/>
          <w:lang w:val="en-IN" w:eastAsia="en-IN"/>
        </w:rPr>
        <w:t>pyspark.sql.functions</w:t>
      </w:r>
      <w:proofErr w:type="spellEnd"/>
      <w:proofErr w:type="gramEnd"/>
      <w:r w:rsidRPr="0007657A">
        <w:rPr>
          <w:rFonts w:ascii="Consolas" w:eastAsia="Times New Roman" w:hAnsi="Consolas" w:cs="Times New Roman"/>
          <w:color w:val="000000"/>
          <w:sz w:val="20"/>
          <w:szCs w:val="20"/>
          <w:lang w:val="en-IN" w:eastAsia="en-IN"/>
        </w:rPr>
        <w:t xml:space="preserve"> </w:t>
      </w:r>
      <w:r w:rsidRPr="0007657A">
        <w:rPr>
          <w:rFonts w:ascii="Consolas" w:eastAsia="Times New Roman" w:hAnsi="Consolas" w:cs="Times New Roman"/>
          <w:color w:val="0000FF"/>
          <w:sz w:val="20"/>
          <w:szCs w:val="20"/>
          <w:lang w:val="en-IN" w:eastAsia="en-IN"/>
        </w:rPr>
        <w:t>import</w:t>
      </w:r>
      <w:r w:rsidRPr="0007657A">
        <w:rPr>
          <w:rFonts w:ascii="Consolas" w:eastAsia="Times New Roman" w:hAnsi="Consolas" w:cs="Times New Roman"/>
          <w:color w:val="000000"/>
          <w:sz w:val="20"/>
          <w:szCs w:val="20"/>
          <w:lang w:val="en-IN" w:eastAsia="en-IN"/>
        </w:rPr>
        <w:t xml:space="preserve"> *</w:t>
      </w:r>
    </w:p>
    <w:p w14:paraId="0CF25328" w14:textId="77777777" w:rsidR="0007657A" w:rsidRPr="0007657A" w:rsidRDefault="0007657A" w:rsidP="0007657A">
      <w:pPr>
        <w:shd w:val="clear" w:color="auto" w:fill="FAFAFA"/>
        <w:spacing w:line="300" w:lineRule="atLeast"/>
        <w:rPr>
          <w:rFonts w:ascii="Consolas" w:eastAsia="Times New Roman" w:hAnsi="Consolas" w:cs="Times New Roman"/>
          <w:color w:val="000000"/>
          <w:sz w:val="20"/>
          <w:szCs w:val="20"/>
          <w:lang w:val="en-IN" w:eastAsia="en-IN"/>
        </w:rPr>
      </w:pPr>
      <w:r w:rsidRPr="0007657A">
        <w:rPr>
          <w:rFonts w:ascii="Consolas" w:eastAsia="Times New Roman" w:hAnsi="Consolas" w:cs="Times New Roman"/>
          <w:color w:val="0000FF"/>
          <w:sz w:val="20"/>
          <w:szCs w:val="20"/>
          <w:lang w:val="en-IN" w:eastAsia="en-IN"/>
        </w:rPr>
        <w:t>from</w:t>
      </w:r>
      <w:r w:rsidRPr="0007657A">
        <w:rPr>
          <w:rFonts w:ascii="Consolas" w:eastAsia="Times New Roman" w:hAnsi="Consolas" w:cs="Times New Roman"/>
          <w:color w:val="000000"/>
          <w:sz w:val="20"/>
          <w:szCs w:val="20"/>
          <w:lang w:val="en-IN" w:eastAsia="en-IN"/>
        </w:rPr>
        <w:t xml:space="preserve"> </w:t>
      </w:r>
      <w:proofErr w:type="spellStart"/>
      <w:proofErr w:type="gramStart"/>
      <w:r w:rsidRPr="0007657A">
        <w:rPr>
          <w:rFonts w:ascii="Consolas" w:eastAsia="Times New Roman" w:hAnsi="Consolas" w:cs="Times New Roman"/>
          <w:color w:val="000000"/>
          <w:sz w:val="20"/>
          <w:szCs w:val="20"/>
          <w:lang w:val="en-IN" w:eastAsia="en-IN"/>
        </w:rPr>
        <w:t>pyspark.sql.window</w:t>
      </w:r>
      <w:proofErr w:type="spellEnd"/>
      <w:proofErr w:type="gramEnd"/>
      <w:r w:rsidRPr="0007657A">
        <w:rPr>
          <w:rFonts w:ascii="Consolas" w:eastAsia="Times New Roman" w:hAnsi="Consolas" w:cs="Times New Roman"/>
          <w:color w:val="000000"/>
          <w:sz w:val="20"/>
          <w:szCs w:val="20"/>
          <w:lang w:val="en-IN" w:eastAsia="en-IN"/>
        </w:rPr>
        <w:t xml:space="preserve"> </w:t>
      </w:r>
      <w:r w:rsidRPr="0007657A">
        <w:rPr>
          <w:rFonts w:ascii="Consolas" w:eastAsia="Times New Roman" w:hAnsi="Consolas" w:cs="Times New Roman"/>
          <w:color w:val="0000FF"/>
          <w:sz w:val="20"/>
          <w:szCs w:val="20"/>
          <w:lang w:val="en-IN" w:eastAsia="en-IN"/>
        </w:rPr>
        <w:t>import</w:t>
      </w:r>
      <w:r w:rsidRPr="0007657A">
        <w:rPr>
          <w:rFonts w:ascii="Consolas" w:eastAsia="Times New Roman" w:hAnsi="Consolas" w:cs="Times New Roman"/>
          <w:color w:val="000000"/>
          <w:sz w:val="20"/>
          <w:szCs w:val="20"/>
          <w:lang w:val="en-IN" w:eastAsia="en-IN"/>
        </w:rPr>
        <w:t xml:space="preserve"> *</w:t>
      </w:r>
    </w:p>
    <w:p w14:paraId="476CE85E" w14:textId="77777777" w:rsidR="0007657A" w:rsidRPr="0007657A" w:rsidRDefault="0007657A" w:rsidP="0007657A">
      <w:pPr>
        <w:shd w:val="clear" w:color="auto" w:fill="FAFAFA"/>
        <w:spacing w:line="300" w:lineRule="atLeast"/>
        <w:rPr>
          <w:rFonts w:ascii="Consolas" w:eastAsia="Times New Roman" w:hAnsi="Consolas" w:cs="Times New Roman"/>
          <w:color w:val="000000"/>
          <w:sz w:val="20"/>
          <w:szCs w:val="20"/>
          <w:lang w:val="en-IN" w:eastAsia="en-IN"/>
        </w:rPr>
      </w:pPr>
      <w:r w:rsidRPr="0007657A">
        <w:rPr>
          <w:rFonts w:ascii="Consolas" w:eastAsia="Times New Roman" w:hAnsi="Consolas" w:cs="Times New Roman"/>
          <w:color w:val="0000FF"/>
          <w:sz w:val="20"/>
          <w:szCs w:val="20"/>
          <w:lang w:val="en-IN" w:eastAsia="en-IN"/>
        </w:rPr>
        <w:t>import</w:t>
      </w:r>
      <w:r w:rsidRPr="0007657A">
        <w:rPr>
          <w:rFonts w:ascii="Consolas" w:eastAsia="Times New Roman" w:hAnsi="Consolas" w:cs="Times New Roman"/>
          <w:color w:val="000000"/>
          <w:sz w:val="20"/>
          <w:szCs w:val="20"/>
          <w:lang w:val="en-IN" w:eastAsia="en-IN"/>
        </w:rPr>
        <w:t xml:space="preserve"> datetime</w:t>
      </w:r>
    </w:p>
    <w:p w14:paraId="2FD03436" w14:textId="77777777" w:rsidR="0007657A" w:rsidRDefault="0007657A">
      <w:pPr>
        <w:rPr>
          <w:b/>
          <w:bCs/>
          <w:u w:val="single"/>
        </w:rPr>
      </w:pPr>
    </w:p>
    <w:p w14:paraId="27FF3292" w14:textId="77777777" w:rsidR="00857B77" w:rsidRDefault="00857B77">
      <w:pPr>
        <w:rPr>
          <w:b/>
          <w:bCs/>
          <w:u w:val="single"/>
        </w:rPr>
      </w:pPr>
    </w:p>
    <w:p w14:paraId="3A3AAE39" w14:textId="77777777" w:rsidR="00857B77" w:rsidRDefault="00857B77">
      <w:pPr>
        <w:rPr>
          <w:b/>
          <w:bCs/>
          <w:u w:val="single"/>
        </w:rPr>
      </w:pPr>
    </w:p>
    <w:p w14:paraId="7B02C1A2" w14:textId="77777777" w:rsidR="00857B77" w:rsidRDefault="00857B77">
      <w:pPr>
        <w:rPr>
          <w:b/>
          <w:bCs/>
          <w:u w:val="single"/>
        </w:rPr>
      </w:pPr>
    </w:p>
    <w:p w14:paraId="1A51DB49" w14:textId="77777777" w:rsidR="00857B77" w:rsidRDefault="00857B77">
      <w:pPr>
        <w:rPr>
          <w:b/>
          <w:bCs/>
          <w:u w:val="single"/>
        </w:rPr>
      </w:pPr>
    </w:p>
    <w:p w14:paraId="778C9D27" w14:textId="77777777" w:rsidR="00857B77" w:rsidRDefault="00857B77">
      <w:pPr>
        <w:rPr>
          <w:b/>
          <w:bCs/>
          <w:u w:val="single"/>
        </w:rPr>
      </w:pPr>
    </w:p>
    <w:p w14:paraId="0C6535EC" w14:textId="77777777" w:rsidR="00857B77" w:rsidRDefault="00857B77">
      <w:pPr>
        <w:rPr>
          <w:b/>
          <w:bCs/>
          <w:u w:val="single"/>
        </w:rPr>
      </w:pPr>
    </w:p>
    <w:p w14:paraId="1C1BD9A1" w14:textId="77777777" w:rsidR="00857B77" w:rsidRDefault="00857B77">
      <w:pPr>
        <w:rPr>
          <w:b/>
          <w:bCs/>
          <w:u w:val="single"/>
        </w:rPr>
      </w:pPr>
    </w:p>
    <w:p w14:paraId="7869ACB7" w14:textId="77777777" w:rsidR="00857B77" w:rsidRDefault="00857B77">
      <w:pPr>
        <w:rPr>
          <w:b/>
          <w:bCs/>
          <w:u w:val="single"/>
        </w:rPr>
      </w:pPr>
    </w:p>
    <w:p w14:paraId="5C95CA87" w14:textId="77777777" w:rsidR="00857B77" w:rsidRDefault="00857B77">
      <w:pPr>
        <w:rPr>
          <w:b/>
          <w:bCs/>
          <w:u w:val="single"/>
        </w:rPr>
      </w:pPr>
    </w:p>
    <w:p w14:paraId="5C2236B2" w14:textId="77777777" w:rsidR="00857B77" w:rsidRDefault="00857B77">
      <w:pPr>
        <w:rPr>
          <w:b/>
          <w:bCs/>
          <w:u w:val="single"/>
        </w:rPr>
      </w:pPr>
    </w:p>
    <w:p w14:paraId="3B6A5FE5" w14:textId="77777777" w:rsidR="00857B77" w:rsidRDefault="00857B77">
      <w:pPr>
        <w:rPr>
          <w:b/>
          <w:bCs/>
          <w:u w:val="single"/>
        </w:rPr>
      </w:pPr>
    </w:p>
    <w:p w14:paraId="0A6B43E5" w14:textId="77777777" w:rsidR="00857B77" w:rsidRDefault="00857B77">
      <w:pPr>
        <w:rPr>
          <w:b/>
          <w:bCs/>
          <w:u w:val="single"/>
        </w:rPr>
      </w:pPr>
    </w:p>
    <w:p w14:paraId="4FEF12E6" w14:textId="77777777" w:rsidR="00857B77" w:rsidRDefault="00857B77">
      <w:pPr>
        <w:rPr>
          <w:b/>
          <w:bCs/>
          <w:u w:val="single"/>
        </w:rPr>
      </w:pPr>
    </w:p>
    <w:p w14:paraId="3279C18E" w14:textId="77777777" w:rsidR="00857B77" w:rsidRDefault="00857B77">
      <w:pPr>
        <w:rPr>
          <w:b/>
          <w:bCs/>
          <w:u w:val="single"/>
        </w:rPr>
      </w:pPr>
    </w:p>
    <w:p w14:paraId="0887CF6A" w14:textId="77777777" w:rsidR="00857B77" w:rsidRDefault="00857B77">
      <w:pPr>
        <w:rPr>
          <w:b/>
          <w:bCs/>
          <w:u w:val="single"/>
        </w:rPr>
      </w:pPr>
    </w:p>
    <w:p w14:paraId="1C26E634" w14:textId="77777777" w:rsidR="00857B77" w:rsidRDefault="00857B77">
      <w:pPr>
        <w:rPr>
          <w:b/>
          <w:bCs/>
          <w:u w:val="single"/>
        </w:rPr>
      </w:pPr>
    </w:p>
    <w:p w14:paraId="67D5CC9D" w14:textId="77777777" w:rsidR="00857B77" w:rsidRDefault="00857B77">
      <w:pPr>
        <w:rPr>
          <w:b/>
          <w:bCs/>
          <w:u w:val="single"/>
        </w:rPr>
      </w:pPr>
    </w:p>
    <w:p w14:paraId="71CD9BA5" w14:textId="77777777" w:rsidR="00857B77" w:rsidRDefault="00857B77">
      <w:pPr>
        <w:rPr>
          <w:b/>
          <w:bCs/>
          <w:u w:val="single"/>
        </w:rPr>
      </w:pPr>
    </w:p>
    <w:p w14:paraId="5B88AA77" w14:textId="77777777" w:rsidR="00857B77" w:rsidRDefault="00857B77">
      <w:pPr>
        <w:rPr>
          <w:b/>
          <w:bCs/>
          <w:u w:val="single"/>
        </w:rPr>
      </w:pPr>
    </w:p>
    <w:p w14:paraId="1D438E1C" w14:textId="77777777" w:rsidR="00857B77" w:rsidRDefault="00857B77">
      <w:pPr>
        <w:rPr>
          <w:b/>
          <w:bCs/>
          <w:u w:val="single"/>
        </w:rPr>
      </w:pPr>
    </w:p>
    <w:p w14:paraId="408305D2" w14:textId="77777777" w:rsidR="00857B77" w:rsidRDefault="00857B77">
      <w:pPr>
        <w:rPr>
          <w:b/>
          <w:bCs/>
          <w:u w:val="single"/>
        </w:rPr>
      </w:pPr>
    </w:p>
    <w:p w14:paraId="0AB4C51C" w14:textId="77777777" w:rsidR="0007657A" w:rsidRDefault="0007657A" w:rsidP="00857B77">
      <w:pPr>
        <w:rPr>
          <w:b/>
          <w:bCs/>
          <w:u w:val="single"/>
        </w:rPr>
      </w:pPr>
    </w:p>
    <w:p w14:paraId="2DD925EF" w14:textId="36A59E40" w:rsidR="00857B77" w:rsidRDefault="00857B77" w:rsidP="00857B77">
      <w:pPr>
        <w:rPr>
          <w:b/>
          <w:bCs/>
          <w:u w:val="single"/>
        </w:rPr>
      </w:pPr>
      <w:r w:rsidRPr="00857B77">
        <w:rPr>
          <w:b/>
          <w:bCs/>
          <w:u w:val="single"/>
        </w:rPr>
        <w:lastRenderedPageBreak/>
        <w:t>Question</w:t>
      </w:r>
      <w:proofErr w:type="gramStart"/>
      <w:r w:rsidRPr="00857B77">
        <w:rPr>
          <w:b/>
          <w:bCs/>
          <w:u w:val="single"/>
        </w:rPr>
        <w:t>1 :</w:t>
      </w:r>
      <w:proofErr w:type="gramEnd"/>
      <w:r w:rsidRPr="00857B77">
        <w:rPr>
          <w:b/>
          <w:bCs/>
          <w:u w:val="single"/>
        </w:rPr>
        <w:t xml:space="preserve"> What is the total amount each customer spent at the restaurant?</w:t>
      </w:r>
    </w:p>
    <w:p w14:paraId="0C89D447" w14:textId="77777777" w:rsidR="00857B77" w:rsidRDefault="00857B77">
      <w:pPr>
        <w:rPr>
          <w:b/>
          <w:bCs/>
          <w:u w:val="single"/>
        </w:rPr>
      </w:pPr>
    </w:p>
    <w:p w14:paraId="2D123071" w14:textId="77777777" w:rsidR="00857B77" w:rsidRDefault="00857B77">
      <w:pPr>
        <w:rPr>
          <w:b/>
          <w:bCs/>
          <w:u w:val="single"/>
        </w:rPr>
      </w:pPr>
    </w:p>
    <w:p w14:paraId="7A6EFB23" w14:textId="74156A80" w:rsidR="00857B77" w:rsidRDefault="00857B77">
      <w:pPr>
        <w:rPr>
          <w:b/>
          <w:bCs/>
          <w:u w:val="single"/>
        </w:rPr>
      </w:pPr>
      <w:r w:rsidRPr="00857B77">
        <w:rPr>
          <w:b/>
          <w:bCs/>
          <w:u w:val="single"/>
        </w:rPr>
        <w:drawing>
          <wp:inline distT="0" distB="0" distL="0" distR="0" wp14:anchorId="74A3A2EA" wp14:editId="3487EBDA">
            <wp:extent cx="5943600" cy="5335270"/>
            <wp:effectExtent l="0" t="0" r="0" b="0"/>
            <wp:docPr id="194011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17531" name=""/>
                    <pic:cNvPicPr/>
                  </pic:nvPicPr>
                  <pic:blipFill>
                    <a:blip r:embed="rId11"/>
                    <a:stretch>
                      <a:fillRect/>
                    </a:stretch>
                  </pic:blipFill>
                  <pic:spPr>
                    <a:xfrm>
                      <a:off x="0" y="0"/>
                      <a:ext cx="5943600" cy="5335270"/>
                    </a:xfrm>
                    <a:prstGeom prst="rect">
                      <a:avLst/>
                    </a:prstGeom>
                  </pic:spPr>
                </pic:pic>
              </a:graphicData>
            </a:graphic>
          </wp:inline>
        </w:drawing>
      </w:r>
    </w:p>
    <w:p w14:paraId="3DC89C89" w14:textId="77777777" w:rsidR="00E84BA3" w:rsidRDefault="00E84BA3">
      <w:pPr>
        <w:rPr>
          <w:b/>
          <w:bCs/>
          <w:u w:val="single"/>
        </w:rPr>
      </w:pPr>
    </w:p>
    <w:p w14:paraId="6E0AF7D0" w14:textId="77777777" w:rsidR="00E84BA3" w:rsidRDefault="00E84BA3">
      <w:pPr>
        <w:rPr>
          <w:b/>
          <w:bCs/>
          <w:u w:val="single"/>
        </w:rPr>
      </w:pPr>
    </w:p>
    <w:p w14:paraId="4F38AE44" w14:textId="77777777" w:rsidR="00E84BA3" w:rsidRDefault="00E84BA3">
      <w:pPr>
        <w:rPr>
          <w:b/>
          <w:bCs/>
          <w:u w:val="single"/>
        </w:rPr>
      </w:pPr>
    </w:p>
    <w:p w14:paraId="33456B6A" w14:textId="56E21F30" w:rsidR="0007657A" w:rsidRPr="0007657A" w:rsidRDefault="0007657A" w:rsidP="0007657A">
      <w:pPr>
        <w:numPr>
          <w:ilvl w:val="0"/>
          <w:numId w:val="25"/>
        </w:numPr>
        <w:rPr>
          <w:lang w:val="en-IN"/>
        </w:rPr>
      </w:pPr>
      <w:r w:rsidRPr="0007657A">
        <w:rPr>
          <w:lang w:val="en-IN"/>
        </w:rPr>
        <w:t>Customer A spent 76.</w:t>
      </w:r>
    </w:p>
    <w:p w14:paraId="0936A1F2" w14:textId="3BD3686D" w:rsidR="0007657A" w:rsidRPr="0007657A" w:rsidRDefault="0007657A" w:rsidP="0007657A">
      <w:pPr>
        <w:numPr>
          <w:ilvl w:val="0"/>
          <w:numId w:val="25"/>
        </w:numPr>
        <w:rPr>
          <w:lang w:val="en-IN"/>
        </w:rPr>
      </w:pPr>
      <w:r w:rsidRPr="0007657A">
        <w:rPr>
          <w:lang w:val="en-IN"/>
        </w:rPr>
        <w:t>Customer B spent 74.</w:t>
      </w:r>
    </w:p>
    <w:p w14:paraId="0FEF6BA0" w14:textId="3859FE55" w:rsidR="0007657A" w:rsidRPr="0007657A" w:rsidRDefault="0007657A" w:rsidP="0007657A">
      <w:pPr>
        <w:numPr>
          <w:ilvl w:val="0"/>
          <w:numId w:val="25"/>
        </w:numPr>
        <w:rPr>
          <w:lang w:val="en-IN"/>
        </w:rPr>
      </w:pPr>
      <w:r w:rsidRPr="0007657A">
        <w:rPr>
          <w:lang w:val="en-IN"/>
        </w:rPr>
        <w:t>Customer C spent 36.</w:t>
      </w:r>
    </w:p>
    <w:p w14:paraId="3AA2954D" w14:textId="77777777" w:rsidR="00E84BA3" w:rsidRDefault="00E84BA3">
      <w:pPr>
        <w:rPr>
          <w:b/>
          <w:bCs/>
          <w:u w:val="single"/>
        </w:rPr>
      </w:pPr>
    </w:p>
    <w:p w14:paraId="1EE7E58E" w14:textId="77777777" w:rsidR="00857B77" w:rsidRDefault="00857B77">
      <w:pPr>
        <w:rPr>
          <w:b/>
          <w:bCs/>
          <w:u w:val="single"/>
        </w:rPr>
      </w:pPr>
    </w:p>
    <w:p w14:paraId="561AA47B" w14:textId="77777777" w:rsidR="00857B77" w:rsidRDefault="00857B77">
      <w:pPr>
        <w:rPr>
          <w:b/>
          <w:bCs/>
          <w:u w:val="single"/>
        </w:rPr>
      </w:pPr>
    </w:p>
    <w:p w14:paraId="3F34EF6F" w14:textId="77777777" w:rsidR="00857B77" w:rsidRDefault="00857B77">
      <w:pPr>
        <w:rPr>
          <w:b/>
          <w:bCs/>
          <w:u w:val="single"/>
        </w:rPr>
      </w:pPr>
    </w:p>
    <w:p w14:paraId="5B1CD0F7" w14:textId="77777777" w:rsidR="00857B77" w:rsidRDefault="00857B77">
      <w:pPr>
        <w:rPr>
          <w:b/>
          <w:bCs/>
          <w:u w:val="single"/>
        </w:rPr>
      </w:pPr>
    </w:p>
    <w:p w14:paraId="6162D58A" w14:textId="77777777" w:rsidR="00857B77" w:rsidRDefault="00857B77">
      <w:pPr>
        <w:rPr>
          <w:b/>
          <w:bCs/>
          <w:u w:val="single"/>
        </w:rPr>
      </w:pPr>
    </w:p>
    <w:p w14:paraId="4A2A5FC8" w14:textId="77777777" w:rsidR="00857B77" w:rsidRDefault="00857B77">
      <w:pPr>
        <w:rPr>
          <w:b/>
          <w:bCs/>
          <w:u w:val="single"/>
        </w:rPr>
      </w:pPr>
    </w:p>
    <w:p w14:paraId="5D3721A8" w14:textId="2A94A97A" w:rsidR="00857B77" w:rsidRDefault="00857B77">
      <w:pPr>
        <w:rPr>
          <w:b/>
          <w:bCs/>
          <w:u w:val="single"/>
        </w:rPr>
      </w:pPr>
      <w:r w:rsidRPr="00857B77">
        <w:rPr>
          <w:b/>
          <w:bCs/>
          <w:u w:val="single"/>
        </w:rPr>
        <w:lastRenderedPageBreak/>
        <w:t>Question</w:t>
      </w:r>
      <w:proofErr w:type="gramStart"/>
      <w:r w:rsidRPr="00857B77">
        <w:rPr>
          <w:b/>
          <w:bCs/>
          <w:u w:val="single"/>
        </w:rPr>
        <w:t>2 :</w:t>
      </w:r>
      <w:proofErr w:type="gramEnd"/>
      <w:r w:rsidRPr="00857B77">
        <w:rPr>
          <w:b/>
          <w:bCs/>
          <w:u w:val="single"/>
        </w:rPr>
        <w:t xml:space="preserve"> How many days has each customer visited the restaurant?</w:t>
      </w:r>
    </w:p>
    <w:p w14:paraId="1C060043" w14:textId="77777777" w:rsidR="00857B77" w:rsidRDefault="00857B77">
      <w:pPr>
        <w:rPr>
          <w:b/>
          <w:bCs/>
          <w:u w:val="single"/>
        </w:rPr>
      </w:pPr>
    </w:p>
    <w:p w14:paraId="0814D45F" w14:textId="15284BD4" w:rsidR="00857B77" w:rsidRDefault="00857B77">
      <w:pPr>
        <w:rPr>
          <w:b/>
          <w:bCs/>
          <w:u w:val="single"/>
        </w:rPr>
      </w:pPr>
      <w:r w:rsidRPr="00857B77">
        <w:rPr>
          <w:b/>
          <w:bCs/>
          <w:u w:val="single"/>
        </w:rPr>
        <w:drawing>
          <wp:inline distT="0" distB="0" distL="0" distR="0" wp14:anchorId="45F1C427" wp14:editId="5A6CFBED">
            <wp:extent cx="5943600" cy="5491480"/>
            <wp:effectExtent l="0" t="0" r="0" b="0"/>
            <wp:docPr id="203208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86445" name=""/>
                    <pic:cNvPicPr/>
                  </pic:nvPicPr>
                  <pic:blipFill>
                    <a:blip r:embed="rId12"/>
                    <a:stretch>
                      <a:fillRect/>
                    </a:stretch>
                  </pic:blipFill>
                  <pic:spPr>
                    <a:xfrm>
                      <a:off x="0" y="0"/>
                      <a:ext cx="5943600" cy="5491480"/>
                    </a:xfrm>
                    <a:prstGeom prst="rect">
                      <a:avLst/>
                    </a:prstGeom>
                  </pic:spPr>
                </pic:pic>
              </a:graphicData>
            </a:graphic>
          </wp:inline>
        </w:drawing>
      </w:r>
    </w:p>
    <w:p w14:paraId="62AD2DA7" w14:textId="77777777" w:rsidR="00857B77" w:rsidRDefault="00857B77">
      <w:pPr>
        <w:rPr>
          <w:b/>
          <w:bCs/>
          <w:u w:val="single"/>
        </w:rPr>
      </w:pPr>
    </w:p>
    <w:p w14:paraId="00032E81" w14:textId="77777777" w:rsidR="00857B77" w:rsidRDefault="00857B77">
      <w:pPr>
        <w:rPr>
          <w:b/>
          <w:bCs/>
          <w:u w:val="single"/>
        </w:rPr>
      </w:pPr>
    </w:p>
    <w:p w14:paraId="63A9E98E" w14:textId="77777777" w:rsidR="00857B77" w:rsidRDefault="00857B77">
      <w:pPr>
        <w:rPr>
          <w:b/>
          <w:bCs/>
          <w:u w:val="single"/>
        </w:rPr>
      </w:pPr>
    </w:p>
    <w:p w14:paraId="111F366D" w14:textId="77777777" w:rsidR="00857B77" w:rsidRDefault="00857B77">
      <w:pPr>
        <w:rPr>
          <w:b/>
          <w:bCs/>
          <w:u w:val="single"/>
        </w:rPr>
      </w:pPr>
    </w:p>
    <w:p w14:paraId="604BDAC4" w14:textId="77777777" w:rsidR="0007657A" w:rsidRPr="0007657A" w:rsidRDefault="0007657A" w:rsidP="0007657A">
      <w:pPr>
        <w:numPr>
          <w:ilvl w:val="0"/>
          <w:numId w:val="26"/>
        </w:numPr>
        <w:rPr>
          <w:lang w:val="en-IN"/>
        </w:rPr>
      </w:pPr>
      <w:r w:rsidRPr="0007657A">
        <w:rPr>
          <w:lang w:val="en-IN"/>
        </w:rPr>
        <w:t>Customer A visited 4 times.</w:t>
      </w:r>
    </w:p>
    <w:p w14:paraId="59146C04" w14:textId="77777777" w:rsidR="0007657A" w:rsidRPr="0007657A" w:rsidRDefault="0007657A" w:rsidP="0007657A">
      <w:pPr>
        <w:numPr>
          <w:ilvl w:val="0"/>
          <w:numId w:val="26"/>
        </w:numPr>
        <w:rPr>
          <w:lang w:val="en-IN"/>
        </w:rPr>
      </w:pPr>
      <w:r w:rsidRPr="0007657A">
        <w:rPr>
          <w:lang w:val="en-IN"/>
        </w:rPr>
        <w:t>Customer B visited 6 times.</w:t>
      </w:r>
    </w:p>
    <w:p w14:paraId="7F80B4FC" w14:textId="77777777" w:rsidR="0007657A" w:rsidRPr="0007657A" w:rsidRDefault="0007657A" w:rsidP="0007657A">
      <w:pPr>
        <w:numPr>
          <w:ilvl w:val="0"/>
          <w:numId w:val="26"/>
        </w:numPr>
        <w:rPr>
          <w:lang w:val="en-IN"/>
        </w:rPr>
      </w:pPr>
      <w:r w:rsidRPr="0007657A">
        <w:rPr>
          <w:lang w:val="en-IN"/>
        </w:rPr>
        <w:t>Customer C visited 2 times.</w:t>
      </w:r>
    </w:p>
    <w:p w14:paraId="0DC0EE01" w14:textId="77777777" w:rsidR="00857B77" w:rsidRDefault="00857B77">
      <w:pPr>
        <w:rPr>
          <w:b/>
          <w:bCs/>
          <w:u w:val="single"/>
        </w:rPr>
      </w:pPr>
    </w:p>
    <w:p w14:paraId="25EB3505" w14:textId="77777777" w:rsidR="00857B77" w:rsidRDefault="00857B77">
      <w:pPr>
        <w:rPr>
          <w:b/>
          <w:bCs/>
          <w:u w:val="single"/>
        </w:rPr>
      </w:pPr>
    </w:p>
    <w:p w14:paraId="67F98EF7" w14:textId="77777777" w:rsidR="00857B77" w:rsidRDefault="00857B77">
      <w:pPr>
        <w:rPr>
          <w:b/>
          <w:bCs/>
          <w:u w:val="single"/>
        </w:rPr>
      </w:pPr>
    </w:p>
    <w:p w14:paraId="368C716F" w14:textId="77777777" w:rsidR="00857B77" w:rsidRDefault="00857B77">
      <w:pPr>
        <w:rPr>
          <w:b/>
          <w:bCs/>
          <w:u w:val="single"/>
        </w:rPr>
      </w:pPr>
    </w:p>
    <w:p w14:paraId="288F5A2C" w14:textId="77777777" w:rsidR="00857B77" w:rsidRDefault="00857B77">
      <w:pPr>
        <w:rPr>
          <w:b/>
          <w:bCs/>
          <w:u w:val="single"/>
        </w:rPr>
      </w:pPr>
    </w:p>
    <w:p w14:paraId="483A1953" w14:textId="77777777" w:rsidR="0007657A" w:rsidRDefault="0007657A">
      <w:pPr>
        <w:rPr>
          <w:b/>
          <w:bCs/>
          <w:u w:val="single"/>
        </w:rPr>
      </w:pPr>
    </w:p>
    <w:p w14:paraId="0DD9F347" w14:textId="0833D9E0" w:rsidR="00857B77" w:rsidRDefault="00857B77">
      <w:pPr>
        <w:rPr>
          <w:b/>
          <w:bCs/>
          <w:u w:val="single"/>
        </w:rPr>
      </w:pPr>
      <w:r w:rsidRPr="00857B77">
        <w:rPr>
          <w:b/>
          <w:bCs/>
          <w:u w:val="single"/>
        </w:rPr>
        <w:lastRenderedPageBreak/>
        <w:t>Question</w:t>
      </w:r>
      <w:proofErr w:type="gramStart"/>
      <w:r w:rsidRPr="00857B77">
        <w:rPr>
          <w:b/>
          <w:bCs/>
          <w:u w:val="single"/>
        </w:rPr>
        <w:t>3 :</w:t>
      </w:r>
      <w:proofErr w:type="gramEnd"/>
      <w:r w:rsidRPr="00857B77">
        <w:rPr>
          <w:b/>
          <w:bCs/>
          <w:u w:val="single"/>
        </w:rPr>
        <w:t xml:space="preserve"> What was the first item from the menu purchased by each customer?</w:t>
      </w:r>
    </w:p>
    <w:p w14:paraId="7EE8BB66" w14:textId="77777777" w:rsidR="00857B77" w:rsidRDefault="00857B77">
      <w:pPr>
        <w:rPr>
          <w:b/>
          <w:bCs/>
          <w:u w:val="single"/>
        </w:rPr>
      </w:pPr>
    </w:p>
    <w:p w14:paraId="24F13739" w14:textId="628D4F73" w:rsidR="00857B77" w:rsidRDefault="00857B77">
      <w:pPr>
        <w:rPr>
          <w:b/>
          <w:bCs/>
          <w:u w:val="single"/>
        </w:rPr>
      </w:pPr>
      <w:r w:rsidRPr="00857B77">
        <w:rPr>
          <w:b/>
          <w:bCs/>
          <w:u w:val="single"/>
        </w:rPr>
        <w:drawing>
          <wp:inline distT="0" distB="0" distL="0" distR="0" wp14:anchorId="622DD919" wp14:editId="1865BEDF">
            <wp:extent cx="5943600" cy="4468495"/>
            <wp:effectExtent l="0" t="0" r="0" b="8255"/>
            <wp:docPr id="201025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9877" name=""/>
                    <pic:cNvPicPr/>
                  </pic:nvPicPr>
                  <pic:blipFill>
                    <a:blip r:embed="rId13"/>
                    <a:stretch>
                      <a:fillRect/>
                    </a:stretch>
                  </pic:blipFill>
                  <pic:spPr>
                    <a:xfrm>
                      <a:off x="0" y="0"/>
                      <a:ext cx="5943600" cy="4468495"/>
                    </a:xfrm>
                    <a:prstGeom prst="rect">
                      <a:avLst/>
                    </a:prstGeom>
                  </pic:spPr>
                </pic:pic>
              </a:graphicData>
            </a:graphic>
          </wp:inline>
        </w:drawing>
      </w:r>
    </w:p>
    <w:p w14:paraId="74B01911" w14:textId="77777777" w:rsidR="0007657A" w:rsidRDefault="0007657A">
      <w:pPr>
        <w:rPr>
          <w:b/>
          <w:bCs/>
          <w:u w:val="single"/>
        </w:rPr>
      </w:pPr>
    </w:p>
    <w:p w14:paraId="04BAE994" w14:textId="77777777" w:rsidR="0007657A" w:rsidRDefault="0007657A">
      <w:pPr>
        <w:rPr>
          <w:b/>
          <w:bCs/>
          <w:u w:val="single"/>
        </w:rPr>
      </w:pPr>
    </w:p>
    <w:p w14:paraId="2EA8F8CF" w14:textId="77777777" w:rsidR="0007657A" w:rsidRPr="0007657A" w:rsidRDefault="0007657A"/>
    <w:p w14:paraId="1A1ADA5A" w14:textId="6BD7CE8F" w:rsidR="0007657A" w:rsidRPr="0007657A" w:rsidRDefault="0007657A" w:rsidP="0007657A">
      <w:pPr>
        <w:numPr>
          <w:ilvl w:val="0"/>
          <w:numId w:val="27"/>
        </w:numPr>
        <w:rPr>
          <w:lang w:val="en-IN"/>
        </w:rPr>
      </w:pPr>
      <w:r w:rsidRPr="0007657A">
        <w:rPr>
          <w:lang w:val="en-IN"/>
        </w:rPr>
        <w:t xml:space="preserve">Customer A's first orders are </w:t>
      </w:r>
      <w:r>
        <w:rPr>
          <w:lang w:val="en-IN"/>
        </w:rPr>
        <w:t>C</w:t>
      </w:r>
      <w:r w:rsidRPr="0007657A">
        <w:rPr>
          <w:lang w:val="en-IN"/>
        </w:rPr>
        <w:t xml:space="preserve">urry and </w:t>
      </w:r>
      <w:r>
        <w:rPr>
          <w:lang w:val="en-IN"/>
        </w:rPr>
        <w:t>S</w:t>
      </w:r>
      <w:r w:rsidRPr="0007657A">
        <w:rPr>
          <w:lang w:val="en-IN"/>
        </w:rPr>
        <w:t>ushi</w:t>
      </w:r>
    </w:p>
    <w:p w14:paraId="13377AC0" w14:textId="4030CECD" w:rsidR="0007657A" w:rsidRPr="0007657A" w:rsidRDefault="0007657A" w:rsidP="0007657A">
      <w:pPr>
        <w:numPr>
          <w:ilvl w:val="0"/>
          <w:numId w:val="27"/>
        </w:numPr>
        <w:rPr>
          <w:lang w:val="en-IN"/>
        </w:rPr>
      </w:pPr>
      <w:r w:rsidRPr="0007657A">
        <w:rPr>
          <w:lang w:val="en-IN"/>
        </w:rPr>
        <w:t xml:space="preserve">Customer B's first order is </w:t>
      </w:r>
      <w:r>
        <w:rPr>
          <w:lang w:val="en-IN"/>
        </w:rPr>
        <w:t>C</w:t>
      </w:r>
      <w:r w:rsidRPr="0007657A">
        <w:rPr>
          <w:lang w:val="en-IN"/>
        </w:rPr>
        <w:t>urry.</w:t>
      </w:r>
    </w:p>
    <w:p w14:paraId="6795E3E5" w14:textId="677C8F6D" w:rsidR="0007657A" w:rsidRPr="0007657A" w:rsidRDefault="0007657A" w:rsidP="0007657A">
      <w:pPr>
        <w:numPr>
          <w:ilvl w:val="0"/>
          <w:numId w:val="27"/>
        </w:numPr>
        <w:rPr>
          <w:lang w:val="en-IN"/>
        </w:rPr>
      </w:pPr>
      <w:r w:rsidRPr="0007657A">
        <w:rPr>
          <w:lang w:val="en-IN"/>
        </w:rPr>
        <w:t xml:space="preserve">Customer C's first order is </w:t>
      </w:r>
      <w:r>
        <w:rPr>
          <w:lang w:val="en-IN"/>
        </w:rPr>
        <w:t>R</w:t>
      </w:r>
      <w:r w:rsidRPr="0007657A">
        <w:rPr>
          <w:lang w:val="en-IN"/>
        </w:rPr>
        <w:t>amen</w:t>
      </w:r>
    </w:p>
    <w:p w14:paraId="5BA13BF9" w14:textId="77777777" w:rsidR="0007657A" w:rsidRDefault="0007657A">
      <w:pPr>
        <w:rPr>
          <w:b/>
          <w:bCs/>
          <w:u w:val="single"/>
        </w:rPr>
      </w:pPr>
    </w:p>
    <w:p w14:paraId="718ADE0D" w14:textId="77777777" w:rsidR="0007657A" w:rsidRDefault="0007657A">
      <w:pPr>
        <w:rPr>
          <w:b/>
          <w:bCs/>
          <w:u w:val="single"/>
        </w:rPr>
      </w:pPr>
    </w:p>
    <w:p w14:paraId="7128BF81" w14:textId="77777777" w:rsidR="0007657A" w:rsidRDefault="0007657A">
      <w:pPr>
        <w:rPr>
          <w:b/>
          <w:bCs/>
          <w:u w:val="single"/>
        </w:rPr>
      </w:pPr>
    </w:p>
    <w:p w14:paraId="2E1A5C34" w14:textId="77777777" w:rsidR="0007657A" w:rsidRDefault="0007657A">
      <w:pPr>
        <w:rPr>
          <w:b/>
          <w:bCs/>
          <w:u w:val="single"/>
        </w:rPr>
      </w:pPr>
    </w:p>
    <w:p w14:paraId="4E6DC9CE" w14:textId="77777777" w:rsidR="0007657A" w:rsidRDefault="0007657A">
      <w:pPr>
        <w:rPr>
          <w:b/>
          <w:bCs/>
          <w:u w:val="single"/>
        </w:rPr>
      </w:pPr>
    </w:p>
    <w:p w14:paraId="0EDF53CF" w14:textId="77777777" w:rsidR="0007657A" w:rsidRDefault="0007657A">
      <w:pPr>
        <w:rPr>
          <w:b/>
          <w:bCs/>
          <w:u w:val="single"/>
        </w:rPr>
      </w:pPr>
    </w:p>
    <w:p w14:paraId="731454B7" w14:textId="77777777" w:rsidR="0007657A" w:rsidRDefault="0007657A">
      <w:pPr>
        <w:rPr>
          <w:b/>
          <w:bCs/>
          <w:u w:val="single"/>
        </w:rPr>
      </w:pPr>
    </w:p>
    <w:p w14:paraId="7E20C60D" w14:textId="77777777" w:rsidR="0007657A" w:rsidRDefault="0007657A">
      <w:pPr>
        <w:rPr>
          <w:b/>
          <w:bCs/>
          <w:u w:val="single"/>
        </w:rPr>
      </w:pPr>
    </w:p>
    <w:p w14:paraId="18D8D3DA" w14:textId="77777777" w:rsidR="0007657A" w:rsidRDefault="0007657A">
      <w:pPr>
        <w:rPr>
          <w:b/>
          <w:bCs/>
          <w:u w:val="single"/>
        </w:rPr>
      </w:pPr>
    </w:p>
    <w:p w14:paraId="3A218314" w14:textId="77777777" w:rsidR="0007657A" w:rsidRDefault="0007657A">
      <w:pPr>
        <w:rPr>
          <w:b/>
          <w:bCs/>
          <w:u w:val="single"/>
        </w:rPr>
      </w:pPr>
    </w:p>
    <w:p w14:paraId="68B6717D" w14:textId="77777777" w:rsidR="0007657A" w:rsidRDefault="0007657A">
      <w:pPr>
        <w:rPr>
          <w:b/>
          <w:bCs/>
          <w:u w:val="single"/>
        </w:rPr>
      </w:pPr>
    </w:p>
    <w:p w14:paraId="5F2DCDD7" w14:textId="77777777" w:rsidR="0007657A" w:rsidRDefault="0007657A">
      <w:pPr>
        <w:rPr>
          <w:b/>
          <w:bCs/>
          <w:u w:val="single"/>
        </w:rPr>
      </w:pPr>
    </w:p>
    <w:p w14:paraId="1C590254" w14:textId="0E8E09D3" w:rsidR="0007657A" w:rsidRDefault="0007657A">
      <w:pPr>
        <w:rPr>
          <w:b/>
          <w:bCs/>
          <w:u w:val="single"/>
        </w:rPr>
      </w:pPr>
      <w:r w:rsidRPr="0007657A">
        <w:rPr>
          <w:b/>
          <w:bCs/>
          <w:u w:val="single"/>
        </w:rPr>
        <w:lastRenderedPageBreak/>
        <w:t>Question</w:t>
      </w:r>
      <w:proofErr w:type="gramStart"/>
      <w:r w:rsidRPr="0007657A">
        <w:rPr>
          <w:b/>
          <w:bCs/>
          <w:u w:val="single"/>
        </w:rPr>
        <w:t>4 :</w:t>
      </w:r>
      <w:proofErr w:type="gramEnd"/>
      <w:r w:rsidRPr="0007657A">
        <w:rPr>
          <w:b/>
          <w:bCs/>
          <w:u w:val="single"/>
        </w:rPr>
        <w:t xml:space="preserve"> What is the most purchased item on the menu and how many times was it purchased by all customers?</w:t>
      </w:r>
    </w:p>
    <w:p w14:paraId="35542AFA" w14:textId="77777777" w:rsidR="0007657A" w:rsidRDefault="0007657A">
      <w:pPr>
        <w:rPr>
          <w:b/>
          <w:bCs/>
          <w:u w:val="single"/>
        </w:rPr>
      </w:pPr>
    </w:p>
    <w:p w14:paraId="4C898D62" w14:textId="77777777" w:rsidR="0007657A" w:rsidRDefault="0007657A">
      <w:pPr>
        <w:rPr>
          <w:b/>
          <w:bCs/>
          <w:u w:val="single"/>
        </w:rPr>
      </w:pPr>
    </w:p>
    <w:p w14:paraId="65F71368" w14:textId="2C0B2E61" w:rsidR="0007657A" w:rsidRDefault="0007657A">
      <w:pPr>
        <w:rPr>
          <w:b/>
          <w:bCs/>
          <w:u w:val="single"/>
        </w:rPr>
      </w:pPr>
      <w:r w:rsidRPr="0007657A">
        <w:rPr>
          <w:b/>
          <w:bCs/>
          <w:u w:val="single"/>
        </w:rPr>
        <w:drawing>
          <wp:inline distT="0" distB="0" distL="0" distR="0" wp14:anchorId="43FF0034" wp14:editId="3A978585">
            <wp:extent cx="5943600" cy="4364990"/>
            <wp:effectExtent l="0" t="0" r="0" b="0"/>
            <wp:docPr id="36082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23272" name=""/>
                    <pic:cNvPicPr/>
                  </pic:nvPicPr>
                  <pic:blipFill>
                    <a:blip r:embed="rId14"/>
                    <a:stretch>
                      <a:fillRect/>
                    </a:stretch>
                  </pic:blipFill>
                  <pic:spPr>
                    <a:xfrm>
                      <a:off x="0" y="0"/>
                      <a:ext cx="5943600" cy="4364990"/>
                    </a:xfrm>
                    <a:prstGeom prst="rect">
                      <a:avLst/>
                    </a:prstGeom>
                  </pic:spPr>
                </pic:pic>
              </a:graphicData>
            </a:graphic>
          </wp:inline>
        </w:drawing>
      </w:r>
    </w:p>
    <w:p w14:paraId="2A783A3D" w14:textId="77777777" w:rsidR="0007657A" w:rsidRDefault="0007657A">
      <w:pPr>
        <w:rPr>
          <w:b/>
          <w:bCs/>
          <w:u w:val="single"/>
        </w:rPr>
      </w:pPr>
    </w:p>
    <w:p w14:paraId="6C9787EB" w14:textId="77777777" w:rsidR="0007657A" w:rsidRDefault="0007657A">
      <w:pPr>
        <w:rPr>
          <w:b/>
          <w:bCs/>
          <w:u w:val="single"/>
        </w:rPr>
      </w:pPr>
    </w:p>
    <w:p w14:paraId="7A1C651F" w14:textId="014D7F69" w:rsidR="0007657A" w:rsidRPr="0007657A" w:rsidRDefault="0007657A">
      <w:r w:rsidRPr="0007657A">
        <w:t xml:space="preserve">Most purchased item on the menu is </w:t>
      </w:r>
      <w:r>
        <w:t>R</w:t>
      </w:r>
      <w:r w:rsidRPr="0007657A">
        <w:t xml:space="preserve">amen which is </w:t>
      </w:r>
      <w:r w:rsidRPr="0007657A">
        <w:rPr>
          <w:b/>
          <w:bCs/>
        </w:rPr>
        <w:t>8 times</w:t>
      </w:r>
      <w:r w:rsidRPr="0007657A">
        <w:t>.</w:t>
      </w:r>
    </w:p>
    <w:p w14:paraId="3E5B2227" w14:textId="77777777" w:rsidR="0007657A" w:rsidRDefault="0007657A">
      <w:pPr>
        <w:rPr>
          <w:b/>
          <w:bCs/>
          <w:u w:val="single"/>
        </w:rPr>
      </w:pPr>
    </w:p>
    <w:p w14:paraId="502B3A15" w14:textId="77777777" w:rsidR="0007657A" w:rsidRDefault="0007657A">
      <w:pPr>
        <w:rPr>
          <w:b/>
          <w:bCs/>
          <w:u w:val="single"/>
        </w:rPr>
      </w:pPr>
    </w:p>
    <w:p w14:paraId="734E45F5" w14:textId="77777777" w:rsidR="0007657A" w:rsidRDefault="0007657A">
      <w:pPr>
        <w:rPr>
          <w:b/>
          <w:bCs/>
          <w:u w:val="single"/>
        </w:rPr>
      </w:pPr>
    </w:p>
    <w:p w14:paraId="2A6882EE" w14:textId="77777777" w:rsidR="0007657A" w:rsidRDefault="0007657A">
      <w:pPr>
        <w:rPr>
          <w:b/>
          <w:bCs/>
          <w:u w:val="single"/>
        </w:rPr>
      </w:pPr>
    </w:p>
    <w:p w14:paraId="1EF41D31" w14:textId="77777777" w:rsidR="0007657A" w:rsidRDefault="0007657A">
      <w:pPr>
        <w:rPr>
          <w:b/>
          <w:bCs/>
          <w:u w:val="single"/>
        </w:rPr>
      </w:pPr>
    </w:p>
    <w:p w14:paraId="1A145FEB" w14:textId="77777777" w:rsidR="0007657A" w:rsidRDefault="0007657A">
      <w:pPr>
        <w:rPr>
          <w:b/>
          <w:bCs/>
          <w:u w:val="single"/>
        </w:rPr>
      </w:pPr>
    </w:p>
    <w:p w14:paraId="7E840337" w14:textId="77777777" w:rsidR="0007657A" w:rsidRDefault="0007657A">
      <w:pPr>
        <w:rPr>
          <w:b/>
          <w:bCs/>
          <w:u w:val="single"/>
        </w:rPr>
      </w:pPr>
    </w:p>
    <w:p w14:paraId="209DAC1A" w14:textId="77777777" w:rsidR="0007657A" w:rsidRDefault="0007657A">
      <w:pPr>
        <w:rPr>
          <w:b/>
          <w:bCs/>
          <w:u w:val="single"/>
        </w:rPr>
      </w:pPr>
    </w:p>
    <w:p w14:paraId="43CDD703" w14:textId="77777777" w:rsidR="0007657A" w:rsidRDefault="0007657A">
      <w:pPr>
        <w:rPr>
          <w:b/>
          <w:bCs/>
          <w:u w:val="single"/>
        </w:rPr>
      </w:pPr>
    </w:p>
    <w:p w14:paraId="04A052E8" w14:textId="77777777" w:rsidR="0007657A" w:rsidRDefault="0007657A">
      <w:pPr>
        <w:rPr>
          <w:b/>
          <w:bCs/>
          <w:u w:val="single"/>
        </w:rPr>
      </w:pPr>
    </w:p>
    <w:p w14:paraId="3220B0CC" w14:textId="77777777" w:rsidR="0007657A" w:rsidRDefault="0007657A">
      <w:pPr>
        <w:rPr>
          <w:b/>
          <w:bCs/>
          <w:u w:val="single"/>
        </w:rPr>
      </w:pPr>
    </w:p>
    <w:p w14:paraId="395F2BDB" w14:textId="77777777" w:rsidR="0007657A" w:rsidRDefault="0007657A">
      <w:pPr>
        <w:rPr>
          <w:b/>
          <w:bCs/>
          <w:u w:val="single"/>
        </w:rPr>
      </w:pPr>
    </w:p>
    <w:p w14:paraId="240EADEE" w14:textId="77777777" w:rsidR="0007657A" w:rsidRDefault="0007657A">
      <w:pPr>
        <w:rPr>
          <w:b/>
          <w:bCs/>
          <w:u w:val="single"/>
        </w:rPr>
      </w:pPr>
    </w:p>
    <w:p w14:paraId="6364B49F" w14:textId="77777777" w:rsidR="0007657A" w:rsidRDefault="0007657A">
      <w:pPr>
        <w:rPr>
          <w:b/>
          <w:bCs/>
          <w:u w:val="single"/>
        </w:rPr>
      </w:pPr>
    </w:p>
    <w:p w14:paraId="1CF0FAE1" w14:textId="77777777" w:rsidR="0007657A" w:rsidRDefault="0007657A">
      <w:pPr>
        <w:rPr>
          <w:b/>
          <w:bCs/>
          <w:u w:val="single"/>
        </w:rPr>
      </w:pPr>
    </w:p>
    <w:p w14:paraId="0A90EB01" w14:textId="71000FA7" w:rsidR="0007657A" w:rsidRDefault="0007657A">
      <w:pPr>
        <w:rPr>
          <w:b/>
          <w:bCs/>
          <w:u w:val="single"/>
        </w:rPr>
      </w:pPr>
      <w:r w:rsidRPr="0007657A">
        <w:rPr>
          <w:b/>
          <w:bCs/>
          <w:u w:val="single"/>
        </w:rPr>
        <w:lastRenderedPageBreak/>
        <w:t>Question</w:t>
      </w:r>
      <w:proofErr w:type="gramStart"/>
      <w:r w:rsidRPr="0007657A">
        <w:rPr>
          <w:b/>
          <w:bCs/>
          <w:u w:val="single"/>
        </w:rPr>
        <w:t>5 :</w:t>
      </w:r>
      <w:proofErr w:type="gramEnd"/>
      <w:r w:rsidRPr="0007657A">
        <w:rPr>
          <w:b/>
          <w:bCs/>
          <w:u w:val="single"/>
        </w:rPr>
        <w:t xml:space="preserve"> Which item was the most popular for each customer?</w:t>
      </w:r>
    </w:p>
    <w:p w14:paraId="04868171" w14:textId="77777777" w:rsidR="0007657A" w:rsidRDefault="0007657A">
      <w:pPr>
        <w:rPr>
          <w:b/>
          <w:bCs/>
          <w:u w:val="single"/>
        </w:rPr>
      </w:pPr>
    </w:p>
    <w:p w14:paraId="72454CAE" w14:textId="77777777" w:rsidR="0007657A" w:rsidRDefault="0007657A">
      <w:pPr>
        <w:rPr>
          <w:b/>
          <w:bCs/>
          <w:u w:val="single"/>
        </w:rPr>
      </w:pPr>
    </w:p>
    <w:p w14:paraId="5AF003E4" w14:textId="2F02B1F3" w:rsidR="0007657A" w:rsidRDefault="0007657A">
      <w:pPr>
        <w:rPr>
          <w:b/>
          <w:bCs/>
          <w:u w:val="single"/>
        </w:rPr>
      </w:pPr>
      <w:r w:rsidRPr="0007657A">
        <w:rPr>
          <w:b/>
          <w:bCs/>
          <w:u w:val="single"/>
        </w:rPr>
        <w:drawing>
          <wp:inline distT="0" distB="0" distL="0" distR="0" wp14:anchorId="157186EE" wp14:editId="50BC7002">
            <wp:extent cx="5943600" cy="5556250"/>
            <wp:effectExtent l="0" t="0" r="0" b="6350"/>
            <wp:docPr id="177784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46264" name=""/>
                    <pic:cNvPicPr/>
                  </pic:nvPicPr>
                  <pic:blipFill>
                    <a:blip r:embed="rId15"/>
                    <a:stretch>
                      <a:fillRect/>
                    </a:stretch>
                  </pic:blipFill>
                  <pic:spPr>
                    <a:xfrm>
                      <a:off x="0" y="0"/>
                      <a:ext cx="5943600" cy="5556250"/>
                    </a:xfrm>
                    <a:prstGeom prst="rect">
                      <a:avLst/>
                    </a:prstGeom>
                  </pic:spPr>
                </pic:pic>
              </a:graphicData>
            </a:graphic>
          </wp:inline>
        </w:drawing>
      </w:r>
    </w:p>
    <w:p w14:paraId="73627F2B" w14:textId="77777777" w:rsidR="0007657A" w:rsidRDefault="0007657A">
      <w:pPr>
        <w:rPr>
          <w:b/>
          <w:bCs/>
          <w:u w:val="single"/>
        </w:rPr>
      </w:pPr>
    </w:p>
    <w:p w14:paraId="60FC43C9" w14:textId="77777777" w:rsidR="0007657A" w:rsidRDefault="0007657A">
      <w:pPr>
        <w:rPr>
          <w:b/>
          <w:bCs/>
          <w:u w:val="single"/>
        </w:rPr>
      </w:pPr>
    </w:p>
    <w:p w14:paraId="3D80014E" w14:textId="77777777" w:rsidR="0007657A" w:rsidRPr="00BB100B" w:rsidRDefault="0007657A"/>
    <w:p w14:paraId="2291C5AF" w14:textId="77777777" w:rsidR="0007657A" w:rsidRPr="00BB100B" w:rsidRDefault="0007657A"/>
    <w:p w14:paraId="443247B0" w14:textId="1F56D531" w:rsidR="00BB100B" w:rsidRPr="00BB100B" w:rsidRDefault="00BB100B" w:rsidP="00BB100B">
      <w:pPr>
        <w:numPr>
          <w:ilvl w:val="0"/>
          <w:numId w:val="28"/>
        </w:numPr>
        <w:rPr>
          <w:lang w:val="en-IN"/>
        </w:rPr>
      </w:pPr>
      <w:r w:rsidRPr="00BB100B">
        <w:rPr>
          <w:lang w:val="en-IN"/>
        </w:rPr>
        <w:t xml:space="preserve">Customer A and C's favourite item is </w:t>
      </w:r>
      <w:r>
        <w:rPr>
          <w:lang w:val="en-IN"/>
        </w:rPr>
        <w:t>R</w:t>
      </w:r>
      <w:r w:rsidRPr="00BB100B">
        <w:rPr>
          <w:lang w:val="en-IN"/>
        </w:rPr>
        <w:t>amen.</w:t>
      </w:r>
    </w:p>
    <w:p w14:paraId="57F4F9B0" w14:textId="613D7CE9" w:rsidR="00BB100B" w:rsidRPr="00BB100B" w:rsidRDefault="00BB100B" w:rsidP="00BB100B">
      <w:pPr>
        <w:numPr>
          <w:ilvl w:val="0"/>
          <w:numId w:val="28"/>
        </w:numPr>
        <w:rPr>
          <w:lang w:val="en-IN"/>
        </w:rPr>
      </w:pPr>
      <w:r w:rsidRPr="00BB100B">
        <w:rPr>
          <w:lang w:val="en-IN"/>
        </w:rPr>
        <w:t xml:space="preserve">Customer B enjoys all items on the menu. </w:t>
      </w:r>
    </w:p>
    <w:p w14:paraId="7ECC78CD" w14:textId="77777777" w:rsidR="0007657A" w:rsidRDefault="0007657A">
      <w:pPr>
        <w:rPr>
          <w:b/>
          <w:bCs/>
          <w:u w:val="single"/>
        </w:rPr>
      </w:pPr>
    </w:p>
    <w:p w14:paraId="04A87582" w14:textId="77777777" w:rsidR="0007657A" w:rsidRDefault="0007657A">
      <w:pPr>
        <w:rPr>
          <w:b/>
          <w:bCs/>
          <w:u w:val="single"/>
        </w:rPr>
      </w:pPr>
    </w:p>
    <w:p w14:paraId="10372836" w14:textId="77777777" w:rsidR="0007657A" w:rsidRDefault="0007657A">
      <w:pPr>
        <w:rPr>
          <w:b/>
          <w:bCs/>
          <w:u w:val="single"/>
        </w:rPr>
      </w:pPr>
    </w:p>
    <w:p w14:paraId="52A23C62" w14:textId="77777777" w:rsidR="0007657A" w:rsidRDefault="0007657A">
      <w:pPr>
        <w:rPr>
          <w:b/>
          <w:bCs/>
          <w:u w:val="single"/>
        </w:rPr>
      </w:pPr>
    </w:p>
    <w:p w14:paraId="76D0F9D5" w14:textId="77777777" w:rsidR="0007657A" w:rsidRDefault="0007657A">
      <w:pPr>
        <w:rPr>
          <w:b/>
          <w:bCs/>
          <w:u w:val="single"/>
        </w:rPr>
      </w:pPr>
    </w:p>
    <w:p w14:paraId="7B004B53" w14:textId="77777777" w:rsidR="0007657A" w:rsidRDefault="0007657A">
      <w:pPr>
        <w:rPr>
          <w:b/>
          <w:bCs/>
          <w:u w:val="single"/>
        </w:rPr>
      </w:pPr>
    </w:p>
    <w:p w14:paraId="589CE0AE" w14:textId="58562896" w:rsidR="0007657A" w:rsidRDefault="0007657A">
      <w:pPr>
        <w:rPr>
          <w:b/>
          <w:bCs/>
          <w:u w:val="single"/>
        </w:rPr>
      </w:pPr>
      <w:r w:rsidRPr="0007657A">
        <w:rPr>
          <w:b/>
          <w:bCs/>
          <w:u w:val="single"/>
        </w:rPr>
        <w:lastRenderedPageBreak/>
        <w:t>Question</w:t>
      </w:r>
      <w:proofErr w:type="gramStart"/>
      <w:r w:rsidRPr="0007657A">
        <w:rPr>
          <w:b/>
          <w:bCs/>
          <w:u w:val="single"/>
        </w:rPr>
        <w:t>6 :</w:t>
      </w:r>
      <w:proofErr w:type="gramEnd"/>
      <w:r w:rsidRPr="0007657A">
        <w:rPr>
          <w:b/>
          <w:bCs/>
          <w:u w:val="single"/>
        </w:rPr>
        <w:t xml:space="preserve"> Which item was purchased first by the customer after they became a member?</w:t>
      </w:r>
    </w:p>
    <w:p w14:paraId="779E60E6" w14:textId="77777777" w:rsidR="0007657A" w:rsidRDefault="0007657A">
      <w:pPr>
        <w:rPr>
          <w:b/>
          <w:bCs/>
          <w:u w:val="single"/>
        </w:rPr>
      </w:pPr>
    </w:p>
    <w:p w14:paraId="7CD31BAC" w14:textId="77777777" w:rsidR="0007657A" w:rsidRDefault="0007657A">
      <w:pPr>
        <w:rPr>
          <w:b/>
          <w:bCs/>
          <w:u w:val="single"/>
        </w:rPr>
      </w:pPr>
    </w:p>
    <w:p w14:paraId="3A2DFFD2" w14:textId="4D61C56F" w:rsidR="0007657A" w:rsidRDefault="0007657A">
      <w:pPr>
        <w:rPr>
          <w:b/>
          <w:bCs/>
          <w:u w:val="single"/>
        </w:rPr>
      </w:pPr>
      <w:r w:rsidRPr="0007657A">
        <w:rPr>
          <w:b/>
          <w:bCs/>
          <w:u w:val="single"/>
        </w:rPr>
        <w:drawing>
          <wp:inline distT="0" distB="0" distL="0" distR="0" wp14:anchorId="3AE022AB" wp14:editId="6F1C66E3">
            <wp:extent cx="5943600" cy="5472430"/>
            <wp:effectExtent l="0" t="0" r="0" b="0"/>
            <wp:docPr id="125456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65827" name=""/>
                    <pic:cNvPicPr/>
                  </pic:nvPicPr>
                  <pic:blipFill>
                    <a:blip r:embed="rId16"/>
                    <a:stretch>
                      <a:fillRect/>
                    </a:stretch>
                  </pic:blipFill>
                  <pic:spPr>
                    <a:xfrm>
                      <a:off x="0" y="0"/>
                      <a:ext cx="5943600" cy="5472430"/>
                    </a:xfrm>
                    <a:prstGeom prst="rect">
                      <a:avLst/>
                    </a:prstGeom>
                  </pic:spPr>
                </pic:pic>
              </a:graphicData>
            </a:graphic>
          </wp:inline>
        </w:drawing>
      </w:r>
    </w:p>
    <w:p w14:paraId="417BDDC0" w14:textId="77777777" w:rsidR="0007657A" w:rsidRDefault="0007657A">
      <w:pPr>
        <w:rPr>
          <w:b/>
          <w:bCs/>
          <w:u w:val="single"/>
        </w:rPr>
      </w:pPr>
    </w:p>
    <w:p w14:paraId="681485B4" w14:textId="77777777" w:rsidR="0007657A" w:rsidRDefault="0007657A">
      <w:pPr>
        <w:rPr>
          <w:b/>
          <w:bCs/>
          <w:u w:val="single"/>
        </w:rPr>
      </w:pPr>
    </w:p>
    <w:p w14:paraId="5D3DC11F" w14:textId="2E3231D0" w:rsidR="00BB100B" w:rsidRPr="00BB100B" w:rsidRDefault="00BB100B" w:rsidP="00BB100B">
      <w:pPr>
        <w:numPr>
          <w:ilvl w:val="0"/>
          <w:numId w:val="29"/>
        </w:numPr>
        <w:rPr>
          <w:lang w:val="en-IN"/>
        </w:rPr>
      </w:pPr>
      <w:r w:rsidRPr="00BB100B">
        <w:rPr>
          <w:lang w:val="en-IN"/>
        </w:rPr>
        <w:t xml:space="preserve">Customer A's first order as member is </w:t>
      </w:r>
      <w:r>
        <w:rPr>
          <w:lang w:val="en-IN"/>
        </w:rPr>
        <w:t>C</w:t>
      </w:r>
      <w:r w:rsidRPr="00BB100B">
        <w:rPr>
          <w:lang w:val="en-IN"/>
        </w:rPr>
        <w:t>urry.</w:t>
      </w:r>
    </w:p>
    <w:p w14:paraId="25269D74" w14:textId="64A73403" w:rsidR="00BB100B" w:rsidRPr="00BB100B" w:rsidRDefault="00BB100B" w:rsidP="00BB100B">
      <w:pPr>
        <w:numPr>
          <w:ilvl w:val="0"/>
          <w:numId w:val="29"/>
        </w:numPr>
        <w:rPr>
          <w:lang w:val="en-IN"/>
        </w:rPr>
      </w:pPr>
      <w:r w:rsidRPr="00BB100B">
        <w:rPr>
          <w:lang w:val="en-IN"/>
        </w:rPr>
        <w:t xml:space="preserve">Customer B's first order as member is </w:t>
      </w:r>
      <w:r>
        <w:rPr>
          <w:lang w:val="en-IN"/>
        </w:rPr>
        <w:t>S</w:t>
      </w:r>
      <w:r w:rsidRPr="00BB100B">
        <w:rPr>
          <w:lang w:val="en-IN"/>
        </w:rPr>
        <w:t>ushi.</w:t>
      </w:r>
    </w:p>
    <w:p w14:paraId="44291AAE" w14:textId="77777777" w:rsidR="0007657A" w:rsidRDefault="0007657A">
      <w:pPr>
        <w:rPr>
          <w:b/>
          <w:bCs/>
          <w:u w:val="single"/>
        </w:rPr>
      </w:pPr>
    </w:p>
    <w:p w14:paraId="7F292F31" w14:textId="77777777" w:rsidR="0007657A" w:rsidRDefault="0007657A">
      <w:pPr>
        <w:rPr>
          <w:b/>
          <w:bCs/>
          <w:u w:val="single"/>
        </w:rPr>
      </w:pPr>
    </w:p>
    <w:p w14:paraId="45B520AE" w14:textId="77777777" w:rsidR="0007657A" w:rsidRDefault="0007657A">
      <w:pPr>
        <w:rPr>
          <w:b/>
          <w:bCs/>
          <w:u w:val="single"/>
        </w:rPr>
      </w:pPr>
    </w:p>
    <w:p w14:paraId="13E65582" w14:textId="77777777" w:rsidR="0007657A" w:rsidRDefault="0007657A">
      <w:pPr>
        <w:rPr>
          <w:b/>
          <w:bCs/>
          <w:u w:val="single"/>
        </w:rPr>
      </w:pPr>
    </w:p>
    <w:p w14:paraId="56C74139" w14:textId="77777777" w:rsidR="0007657A" w:rsidRDefault="0007657A">
      <w:pPr>
        <w:rPr>
          <w:b/>
          <w:bCs/>
          <w:u w:val="single"/>
        </w:rPr>
      </w:pPr>
    </w:p>
    <w:p w14:paraId="5B5F0755" w14:textId="77777777" w:rsidR="0007657A" w:rsidRDefault="0007657A">
      <w:pPr>
        <w:rPr>
          <w:b/>
          <w:bCs/>
          <w:u w:val="single"/>
        </w:rPr>
      </w:pPr>
    </w:p>
    <w:p w14:paraId="5F6DF6C8" w14:textId="77777777" w:rsidR="0007657A" w:rsidRDefault="0007657A">
      <w:pPr>
        <w:rPr>
          <w:b/>
          <w:bCs/>
          <w:u w:val="single"/>
        </w:rPr>
      </w:pPr>
    </w:p>
    <w:p w14:paraId="7B38A505" w14:textId="77777777" w:rsidR="0007657A" w:rsidRDefault="0007657A">
      <w:pPr>
        <w:rPr>
          <w:b/>
          <w:bCs/>
          <w:u w:val="single"/>
        </w:rPr>
      </w:pPr>
    </w:p>
    <w:p w14:paraId="1A2605B8" w14:textId="2B340FB6" w:rsidR="0007657A" w:rsidRDefault="0007657A">
      <w:pPr>
        <w:rPr>
          <w:b/>
          <w:bCs/>
          <w:u w:val="single"/>
        </w:rPr>
      </w:pPr>
      <w:r w:rsidRPr="0007657A">
        <w:rPr>
          <w:b/>
          <w:bCs/>
          <w:u w:val="single"/>
        </w:rPr>
        <w:lastRenderedPageBreak/>
        <w:t>Question</w:t>
      </w:r>
      <w:proofErr w:type="gramStart"/>
      <w:r w:rsidRPr="0007657A">
        <w:rPr>
          <w:b/>
          <w:bCs/>
          <w:u w:val="single"/>
        </w:rPr>
        <w:t>7 :</w:t>
      </w:r>
      <w:proofErr w:type="gramEnd"/>
      <w:r w:rsidRPr="0007657A">
        <w:rPr>
          <w:b/>
          <w:bCs/>
          <w:u w:val="single"/>
        </w:rPr>
        <w:t xml:space="preserve"> Which item was purchased just before the customer became a member?</w:t>
      </w:r>
    </w:p>
    <w:p w14:paraId="61661F0A" w14:textId="77777777" w:rsidR="0007657A" w:rsidRDefault="0007657A">
      <w:pPr>
        <w:rPr>
          <w:b/>
          <w:bCs/>
          <w:u w:val="single"/>
        </w:rPr>
      </w:pPr>
    </w:p>
    <w:p w14:paraId="1212234F" w14:textId="4EC9743E" w:rsidR="0007657A" w:rsidRDefault="0007657A">
      <w:pPr>
        <w:rPr>
          <w:b/>
          <w:bCs/>
          <w:u w:val="single"/>
        </w:rPr>
      </w:pPr>
      <w:r w:rsidRPr="0007657A">
        <w:rPr>
          <w:b/>
          <w:bCs/>
          <w:u w:val="single"/>
        </w:rPr>
        <w:drawing>
          <wp:inline distT="0" distB="0" distL="0" distR="0" wp14:anchorId="217D5A92" wp14:editId="1C863C4B">
            <wp:extent cx="5943600" cy="5179695"/>
            <wp:effectExtent l="0" t="0" r="0" b="1905"/>
            <wp:docPr id="137417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75069" name=""/>
                    <pic:cNvPicPr/>
                  </pic:nvPicPr>
                  <pic:blipFill>
                    <a:blip r:embed="rId17"/>
                    <a:stretch>
                      <a:fillRect/>
                    </a:stretch>
                  </pic:blipFill>
                  <pic:spPr>
                    <a:xfrm>
                      <a:off x="0" y="0"/>
                      <a:ext cx="5943600" cy="5179695"/>
                    </a:xfrm>
                    <a:prstGeom prst="rect">
                      <a:avLst/>
                    </a:prstGeom>
                  </pic:spPr>
                </pic:pic>
              </a:graphicData>
            </a:graphic>
          </wp:inline>
        </w:drawing>
      </w:r>
    </w:p>
    <w:p w14:paraId="4A417896" w14:textId="77777777" w:rsidR="0007657A" w:rsidRDefault="0007657A">
      <w:pPr>
        <w:rPr>
          <w:b/>
          <w:bCs/>
          <w:u w:val="single"/>
        </w:rPr>
      </w:pPr>
    </w:p>
    <w:p w14:paraId="7A1F471C" w14:textId="77777777" w:rsidR="0007657A" w:rsidRDefault="0007657A">
      <w:pPr>
        <w:rPr>
          <w:b/>
          <w:bCs/>
          <w:u w:val="single"/>
        </w:rPr>
      </w:pPr>
    </w:p>
    <w:p w14:paraId="70B49E23" w14:textId="77777777" w:rsidR="0007657A" w:rsidRDefault="0007657A">
      <w:pPr>
        <w:rPr>
          <w:b/>
          <w:bCs/>
          <w:u w:val="single"/>
        </w:rPr>
      </w:pPr>
    </w:p>
    <w:p w14:paraId="518F601A" w14:textId="5BEF21FA" w:rsidR="00BB100B" w:rsidRPr="00BB100B" w:rsidRDefault="00BB100B" w:rsidP="00BB100B">
      <w:pPr>
        <w:numPr>
          <w:ilvl w:val="0"/>
          <w:numId w:val="30"/>
        </w:numPr>
        <w:rPr>
          <w:lang w:val="en-IN"/>
        </w:rPr>
      </w:pPr>
      <w:r w:rsidRPr="00BB100B">
        <w:rPr>
          <w:lang w:val="en-IN"/>
        </w:rPr>
        <w:t xml:space="preserve">Customer A’s last order before becoming a member is </w:t>
      </w:r>
      <w:r>
        <w:rPr>
          <w:lang w:val="en-IN"/>
        </w:rPr>
        <w:t>S</w:t>
      </w:r>
      <w:r w:rsidRPr="00BB100B">
        <w:rPr>
          <w:lang w:val="en-IN"/>
        </w:rPr>
        <w:t xml:space="preserve">ushi and </w:t>
      </w:r>
      <w:r>
        <w:rPr>
          <w:lang w:val="en-IN"/>
        </w:rPr>
        <w:t>C</w:t>
      </w:r>
      <w:r w:rsidRPr="00BB100B">
        <w:rPr>
          <w:lang w:val="en-IN"/>
        </w:rPr>
        <w:t>urry.</w:t>
      </w:r>
    </w:p>
    <w:p w14:paraId="0466AE46" w14:textId="4F11AB0E" w:rsidR="00BB100B" w:rsidRPr="00BB100B" w:rsidRDefault="00BB100B" w:rsidP="00BB100B">
      <w:pPr>
        <w:numPr>
          <w:ilvl w:val="0"/>
          <w:numId w:val="30"/>
        </w:numPr>
        <w:rPr>
          <w:lang w:val="en-IN"/>
        </w:rPr>
      </w:pPr>
      <w:r>
        <w:rPr>
          <w:lang w:val="en-IN"/>
        </w:rPr>
        <w:t>However,</w:t>
      </w:r>
      <w:r w:rsidRPr="00BB100B">
        <w:rPr>
          <w:lang w:val="en-IN"/>
        </w:rPr>
        <w:t xml:space="preserve"> for Customer B, it's </w:t>
      </w:r>
      <w:r>
        <w:rPr>
          <w:lang w:val="en-IN"/>
        </w:rPr>
        <w:t>S</w:t>
      </w:r>
      <w:r w:rsidRPr="00BB100B">
        <w:rPr>
          <w:lang w:val="en-IN"/>
        </w:rPr>
        <w:t xml:space="preserve">ushi. </w:t>
      </w:r>
    </w:p>
    <w:p w14:paraId="5C2D57B4" w14:textId="77777777" w:rsidR="0007657A" w:rsidRDefault="0007657A">
      <w:pPr>
        <w:rPr>
          <w:b/>
          <w:bCs/>
          <w:u w:val="single"/>
        </w:rPr>
      </w:pPr>
    </w:p>
    <w:p w14:paraId="25D8A668" w14:textId="77777777" w:rsidR="0007657A" w:rsidRDefault="0007657A">
      <w:pPr>
        <w:rPr>
          <w:b/>
          <w:bCs/>
          <w:u w:val="single"/>
        </w:rPr>
      </w:pPr>
    </w:p>
    <w:p w14:paraId="2D90517B" w14:textId="77777777" w:rsidR="0007657A" w:rsidRDefault="0007657A">
      <w:pPr>
        <w:rPr>
          <w:b/>
          <w:bCs/>
          <w:u w:val="single"/>
        </w:rPr>
      </w:pPr>
    </w:p>
    <w:p w14:paraId="5BDD40C1" w14:textId="77777777" w:rsidR="0007657A" w:rsidRDefault="0007657A">
      <w:pPr>
        <w:rPr>
          <w:b/>
          <w:bCs/>
          <w:u w:val="single"/>
        </w:rPr>
      </w:pPr>
    </w:p>
    <w:p w14:paraId="6881718E" w14:textId="77777777" w:rsidR="0007657A" w:rsidRDefault="0007657A">
      <w:pPr>
        <w:rPr>
          <w:b/>
          <w:bCs/>
          <w:u w:val="single"/>
        </w:rPr>
      </w:pPr>
    </w:p>
    <w:p w14:paraId="79EFBE49" w14:textId="77777777" w:rsidR="0007657A" w:rsidRDefault="0007657A">
      <w:pPr>
        <w:rPr>
          <w:b/>
          <w:bCs/>
          <w:u w:val="single"/>
        </w:rPr>
      </w:pPr>
    </w:p>
    <w:p w14:paraId="7D1CDE79" w14:textId="77777777" w:rsidR="0007657A" w:rsidRDefault="0007657A">
      <w:pPr>
        <w:rPr>
          <w:b/>
          <w:bCs/>
          <w:u w:val="single"/>
        </w:rPr>
      </w:pPr>
    </w:p>
    <w:p w14:paraId="4197234C" w14:textId="77777777" w:rsidR="0007657A" w:rsidRDefault="0007657A">
      <w:pPr>
        <w:rPr>
          <w:b/>
          <w:bCs/>
          <w:u w:val="single"/>
        </w:rPr>
      </w:pPr>
    </w:p>
    <w:p w14:paraId="3DB24EFE" w14:textId="77777777" w:rsidR="0007657A" w:rsidRDefault="0007657A">
      <w:pPr>
        <w:rPr>
          <w:b/>
          <w:bCs/>
          <w:u w:val="single"/>
        </w:rPr>
      </w:pPr>
    </w:p>
    <w:p w14:paraId="5193CDB3" w14:textId="77777777" w:rsidR="0007657A" w:rsidRDefault="0007657A">
      <w:pPr>
        <w:rPr>
          <w:b/>
          <w:bCs/>
          <w:u w:val="single"/>
        </w:rPr>
      </w:pPr>
    </w:p>
    <w:p w14:paraId="27D4D2A9" w14:textId="2379B3B2" w:rsidR="0007657A" w:rsidRDefault="0007657A">
      <w:pPr>
        <w:rPr>
          <w:b/>
          <w:bCs/>
          <w:u w:val="single"/>
        </w:rPr>
      </w:pPr>
      <w:r w:rsidRPr="0007657A">
        <w:rPr>
          <w:b/>
          <w:bCs/>
          <w:u w:val="single"/>
        </w:rPr>
        <w:lastRenderedPageBreak/>
        <w:t>Question</w:t>
      </w:r>
      <w:proofErr w:type="gramStart"/>
      <w:r w:rsidRPr="0007657A">
        <w:rPr>
          <w:b/>
          <w:bCs/>
          <w:u w:val="single"/>
        </w:rPr>
        <w:t>8 :</w:t>
      </w:r>
      <w:proofErr w:type="gramEnd"/>
      <w:r w:rsidRPr="0007657A">
        <w:rPr>
          <w:b/>
          <w:bCs/>
          <w:u w:val="single"/>
        </w:rPr>
        <w:t xml:space="preserve"> What is the total items and amount spent for each member before they became a member?</w:t>
      </w:r>
    </w:p>
    <w:p w14:paraId="53B9F8F1" w14:textId="77777777" w:rsidR="0007657A" w:rsidRDefault="0007657A">
      <w:pPr>
        <w:rPr>
          <w:b/>
          <w:bCs/>
          <w:u w:val="single"/>
        </w:rPr>
      </w:pPr>
    </w:p>
    <w:p w14:paraId="5326AFEE" w14:textId="4F7BBBF1" w:rsidR="0007657A" w:rsidRDefault="0007657A">
      <w:pPr>
        <w:rPr>
          <w:b/>
          <w:bCs/>
          <w:u w:val="single"/>
        </w:rPr>
      </w:pPr>
      <w:r w:rsidRPr="0007657A">
        <w:rPr>
          <w:b/>
          <w:bCs/>
          <w:u w:val="single"/>
        </w:rPr>
        <w:drawing>
          <wp:inline distT="0" distB="0" distL="0" distR="0" wp14:anchorId="58E5DDEC" wp14:editId="1DD480AB">
            <wp:extent cx="5943600" cy="3060065"/>
            <wp:effectExtent l="0" t="0" r="0" b="6985"/>
            <wp:docPr id="99670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04776" name=""/>
                    <pic:cNvPicPr/>
                  </pic:nvPicPr>
                  <pic:blipFill>
                    <a:blip r:embed="rId18"/>
                    <a:stretch>
                      <a:fillRect/>
                    </a:stretch>
                  </pic:blipFill>
                  <pic:spPr>
                    <a:xfrm>
                      <a:off x="0" y="0"/>
                      <a:ext cx="5943600" cy="3060065"/>
                    </a:xfrm>
                    <a:prstGeom prst="rect">
                      <a:avLst/>
                    </a:prstGeom>
                  </pic:spPr>
                </pic:pic>
              </a:graphicData>
            </a:graphic>
          </wp:inline>
        </w:drawing>
      </w:r>
    </w:p>
    <w:p w14:paraId="7860F33D" w14:textId="77777777" w:rsidR="0007657A" w:rsidRDefault="0007657A">
      <w:pPr>
        <w:rPr>
          <w:b/>
          <w:bCs/>
          <w:u w:val="single"/>
        </w:rPr>
      </w:pPr>
    </w:p>
    <w:p w14:paraId="28CEC590" w14:textId="77777777" w:rsidR="00BB100B" w:rsidRPr="00BB100B" w:rsidRDefault="00BB100B" w:rsidP="00BB100B">
      <w:pPr>
        <w:rPr>
          <w:sz w:val="20"/>
          <w:szCs w:val="20"/>
          <w:lang w:val="en-IN"/>
        </w:rPr>
      </w:pPr>
      <w:r w:rsidRPr="00BB100B">
        <w:rPr>
          <w:sz w:val="20"/>
          <w:szCs w:val="20"/>
          <w:lang w:val="en-IN"/>
        </w:rPr>
        <w:t>Before becoming members,</w:t>
      </w:r>
    </w:p>
    <w:p w14:paraId="1F7DF0B1" w14:textId="7B213B4E" w:rsidR="00BB100B" w:rsidRPr="00BB100B" w:rsidRDefault="00BB100B" w:rsidP="00BB100B">
      <w:pPr>
        <w:numPr>
          <w:ilvl w:val="0"/>
          <w:numId w:val="31"/>
        </w:numPr>
        <w:rPr>
          <w:sz w:val="20"/>
          <w:szCs w:val="20"/>
          <w:lang w:val="en-IN"/>
        </w:rPr>
      </w:pPr>
      <w:r w:rsidRPr="00BB100B">
        <w:rPr>
          <w:sz w:val="20"/>
          <w:szCs w:val="20"/>
          <w:lang w:val="en-IN"/>
        </w:rPr>
        <w:t>Customer A spent 25 on 2 items.</w:t>
      </w:r>
    </w:p>
    <w:p w14:paraId="3D8785CD" w14:textId="2EB27A23" w:rsidR="00BB100B" w:rsidRPr="00BB100B" w:rsidRDefault="00BB100B" w:rsidP="00BB100B">
      <w:pPr>
        <w:numPr>
          <w:ilvl w:val="0"/>
          <w:numId w:val="31"/>
        </w:numPr>
        <w:rPr>
          <w:sz w:val="20"/>
          <w:szCs w:val="20"/>
          <w:lang w:val="en-IN"/>
        </w:rPr>
      </w:pPr>
      <w:r w:rsidRPr="00BB100B">
        <w:rPr>
          <w:sz w:val="20"/>
          <w:szCs w:val="20"/>
          <w:lang w:val="en-IN"/>
        </w:rPr>
        <w:t xml:space="preserve">Customer B spent 40 on </w:t>
      </w:r>
      <w:r>
        <w:rPr>
          <w:sz w:val="20"/>
          <w:szCs w:val="20"/>
          <w:lang w:val="en-IN"/>
        </w:rPr>
        <w:t>3</w:t>
      </w:r>
      <w:r w:rsidRPr="00BB100B">
        <w:rPr>
          <w:sz w:val="20"/>
          <w:szCs w:val="20"/>
          <w:lang w:val="en-IN"/>
        </w:rPr>
        <w:t xml:space="preserve"> items</w:t>
      </w:r>
    </w:p>
    <w:p w14:paraId="5DCDB594" w14:textId="77777777" w:rsidR="00BB100B" w:rsidRDefault="00BB100B">
      <w:pPr>
        <w:rPr>
          <w:b/>
          <w:bCs/>
          <w:u w:val="single"/>
        </w:rPr>
      </w:pPr>
    </w:p>
    <w:p w14:paraId="744D716B" w14:textId="77777777" w:rsidR="0007657A" w:rsidRDefault="0007657A">
      <w:pPr>
        <w:rPr>
          <w:b/>
          <w:bCs/>
          <w:u w:val="single"/>
        </w:rPr>
      </w:pPr>
    </w:p>
    <w:p w14:paraId="1205F774" w14:textId="77777777" w:rsidR="00BB100B" w:rsidRDefault="00BB100B">
      <w:pPr>
        <w:rPr>
          <w:b/>
          <w:bCs/>
          <w:u w:val="single"/>
        </w:rPr>
      </w:pPr>
    </w:p>
    <w:p w14:paraId="458FF42C" w14:textId="77777777" w:rsidR="00BB100B" w:rsidRDefault="00BB100B">
      <w:pPr>
        <w:rPr>
          <w:b/>
          <w:bCs/>
          <w:u w:val="single"/>
        </w:rPr>
      </w:pPr>
    </w:p>
    <w:p w14:paraId="4321E8DD" w14:textId="77777777" w:rsidR="00BB100B" w:rsidRDefault="00BB100B">
      <w:pPr>
        <w:rPr>
          <w:b/>
          <w:bCs/>
          <w:u w:val="single"/>
        </w:rPr>
      </w:pPr>
    </w:p>
    <w:p w14:paraId="20D57BD2" w14:textId="77777777" w:rsidR="00BB100B" w:rsidRDefault="00BB100B">
      <w:pPr>
        <w:rPr>
          <w:b/>
          <w:bCs/>
          <w:u w:val="single"/>
        </w:rPr>
      </w:pPr>
    </w:p>
    <w:p w14:paraId="32F88C60" w14:textId="77777777" w:rsidR="00BB100B" w:rsidRDefault="00BB100B">
      <w:pPr>
        <w:rPr>
          <w:b/>
          <w:bCs/>
          <w:u w:val="single"/>
        </w:rPr>
      </w:pPr>
    </w:p>
    <w:p w14:paraId="736C24B5" w14:textId="77777777" w:rsidR="00BB100B" w:rsidRDefault="00BB100B">
      <w:pPr>
        <w:rPr>
          <w:b/>
          <w:bCs/>
          <w:u w:val="single"/>
        </w:rPr>
      </w:pPr>
    </w:p>
    <w:p w14:paraId="3DE6E641" w14:textId="77777777" w:rsidR="00BB100B" w:rsidRDefault="00BB100B">
      <w:pPr>
        <w:rPr>
          <w:b/>
          <w:bCs/>
          <w:u w:val="single"/>
        </w:rPr>
      </w:pPr>
    </w:p>
    <w:p w14:paraId="78098DFE" w14:textId="77777777" w:rsidR="00BB100B" w:rsidRDefault="00BB100B">
      <w:pPr>
        <w:rPr>
          <w:b/>
          <w:bCs/>
          <w:u w:val="single"/>
        </w:rPr>
      </w:pPr>
    </w:p>
    <w:p w14:paraId="0E6E589F" w14:textId="77777777" w:rsidR="00BB100B" w:rsidRDefault="00BB100B">
      <w:pPr>
        <w:rPr>
          <w:b/>
          <w:bCs/>
          <w:u w:val="single"/>
        </w:rPr>
      </w:pPr>
    </w:p>
    <w:p w14:paraId="59F416D1" w14:textId="77777777" w:rsidR="00BB100B" w:rsidRDefault="00BB100B">
      <w:pPr>
        <w:rPr>
          <w:b/>
          <w:bCs/>
          <w:u w:val="single"/>
        </w:rPr>
      </w:pPr>
    </w:p>
    <w:p w14:paraId="4BB6C51E" w14:textId="77777777" w:rsidR="00BB100B" w:rsidRDefault="00BB100B">
      <w:pPr>
        <w:rPr>
          <w:b/>
          <w:bCs/>
          <w:u w:val="single"/>
        </w:rPr>
      </w:pPr>
    </w:p>
    <w:p w14:paraId="634948DF" w14:textId="77777777" w:rsidR="00BB100B" w:rsidRDefault="00BB100B">
      <w:pPr>
        <w:rPr>
          <w:b/>
          <w:bCs/>
          <w:u w:val="single"/>
        </w:rPr>
      </w:pPr>
    </w:p>
    <w:p w14:paraId="1FEB1730" w14:textId="77777777" w:rsidR="00BB100B" w:rsidRDefault="00BB100B">
      <w:pPr>
        <w:rPr>
          <w:b/>
          <w:bCs/>
          <w:u w:val="single"/>
        </w:rPr>
      </w:pPr>
    </w:p>
    <w:p w14:paraId="3138BE7F" w14:textId="77777777" w:rsidR="00BB100B" w:rsidRDefault="00BB100B">
      <w:pPr>
        <w:rPr>
          <w:b/>
          <w:bCs/>
          <w:u w:val="single"/>
        </w:rPr>
      </w:pPr>
    </w:p>
    <w:p w14:paraId="79C7389B" w14:textId="77777777" w:rsidR="00BB100B" w:rsidRDefault="00BB100B">
      <w:pPr>
        <w:rPr>
          <w:b/>
          <w:bCs/>
          <w:u w:val="single"/>
        </w:rPr>
      </w:pPr>
    </w:p>
    <w:p w14:paraId="509D2970" w14:textId="77777777" w:rsidR="00BB100B" w:rsidRDefault="00BB100B">
      <w:pPr>
        <w:rPr>
          <w:b/>
          <w:bCs/>
          <w:u w:val="single"/>
        </w:rPr>
      </w:pPr>
    </w:p>
    <w:p w14:paraId="469500F4" w14:textId="77777777" w:rsidR="00BB100B" w:rsidRDefault="00BB100B">
      <w:pPr>
        <w:rPr>
          <w:b/>
          <w:bCs/>
          <w:u w:val="single"/>
        </w:rPr>
      </w:pPr>
    </w:p>
    <w:p w14:paraId="3E447CED" w14:textId="77777777" w:rsidR="00BB100B" w:rsidRDefault="00BB100B">
      <w:pPr>
        <w:rPr>
          <w:b/>
          <w:bCs/>
          <w:u w:val="single"/>
        </w:rPr>
      </w:pPr>
    </w:p>
    <w:p w14:paraId="1DDF9085" w14:textId="77777777" w:rsidR="00BB100B" w:rsidRDefault="00BB100B">
      <w:pPr>
        <w:rPr>
          <w:b/>
          <w:bCs/>
          <w:u w:val="single"/>
        </w:rPr>
      </w:pPr>
    </w:p>
    <w:p w14:paraId="443BD6F2" w14:textId="77777777" w:rsidR="00BB100B" w:rsidRDefault="00BB100B">
      <w:pPr>
        <w:rPr>
          <w:b/>
          <w:bCs/>
          <w:u w:val="single"/>
        </w:rPr>
      </w:pPr>
    </w:p>
    <w:p w14:paraId="2128D358" w14:textId="24B80F9E" w:rsidR="0007657A" w:rsidRDefault="0007657A">
      <w:pPr>
        <w:rPr>
          <w:b/>
          <w:bCs/>
          <w:u w:val="single"/>
        </w:rPr>
      </w:pPr>
      <w:r w:rsidRPr="0007657A">
        <w:rPr>
          <w:b/>
          <w:bCs/>
          <w:u w:val="single"/>
        </w:rPr>
        <w:lastRenderedPageBreak/>
        <w:t>Question</w:t>
      </w:r>
      <w:proofErr w:type="gramStart"/>
      <w:r w:rsidRPr="0007657A">
        <w:rPr>
          <w:b/>
          <w:bCs/>
          <w:u w:val="single"/>
        </w:rPr>
        <w:t>9 :</w:t>
      </w:r>
      <w:proofErr w:type="gramEnd"/>
      <w:r w:rsidRPr="0007657A">
        <w:rPr>
          <w:b/>
          <w:bCs/>
          <w:u w:val="single"/>
        </w:rPr>
        <w:t xml:space="preserve"> If each $1 spent equates to 10 points and sushi has a 2x points multiplier — how many points would each customer have?</w:t>
      </w:r>
    </w:p>
    <w:p w14:paraId="0C5E346B" w14:textId="77777777" w:rsidR="0007657A" w:rsidRDefault="0007657A">
      <w:pPr>
        <w:rPr>
          <w:b/>
          <w:bCs/>
          <w:u w:val="single"/>
        </w:rPr>
      </w:pPr>
    </w:p>
    <w:p w14:paraId="49204D3C" w14:textId="39F75B49" w:rsidR="0007657A" w:rsidRDefault="0007657A">
      <w:pPr>
        <w:rPr>
          <w:b/>
          <w:bCs/>
          <w:u w:val="single"/>
        </w:rPr>
      </w:pPr>
      <w:r w:rsidRPr="0007657A">
        <w:rPr>
          <w:b/>
          <w:bCs/>
          <w:u w:val="single"/>
        </w:rPr>
        <w:drawing>
          <wp:inline distT="0" distB="0" distL="0" distR="0" wp14:anchorId="6175DCBB" wp14:editId="3FC4ADE0">
            <wp:extent cx="5943600" cy="3677920"/>
            <wp:effectExtent l="0" t="0" r="0" b="0"/>
            <wp:docPr id="198309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9009" name=""/>
                    <pic:cNvPicPr/>
                  </pic:nvPicPr>
                  <pic:blipFill>
                    <a:blip r:embed="rId19"/>
                    <a:stretch>
                      <a:fillRect/>
                    </a:stretch>
                  </pic:blipFill>
                  <pic:spPr>
                    <a:xfrm>
                      <a:off x="0" y="0"/>
                      <a:ext cx="5943600" cy="3677920"/>
                    </a:xfrm>
                    <a:prstGeom prst="rect">
                      <a:avLst/>
                    </a:prstGeom>
                  </pic:spPr>
                </pic:pic>
              </a:graphicData>
            </a:graphic>
          </wp:inline>
        </w:drawing>
      </w:r>
    </w:p>
    <w:p w14:paraId="31A13D44" w14:textId="77777777" w:rsidR="00BB100B" w:rsidRDefault="00BB100B">
      <w:pPr>
        <w:rPr>
          <w:b/>
          <w:bCs/>
          <w:u w:val="single"/>
        </w:rPr>
      </w:pPr>
    </w:p>
    <w:p w14:paraId="7BF345D7" w14:textId="77777777" w:rsidR="00BB100B" w:rsidRPr="00BB100B" w:rsidRDefault="00BB100B" w:rsidP="00BB100B">
      <w:pPr>
        <w:numPr>
          <w:ilvl w:val="0"/>
          <w:numId w:val="32"/>
        </w:numPr>
        <w:rPr>
          <w:lang w:val="en-IN"/>
        </w:rPr>
      </w:pPr>
      <w:r w:rsidRPr="00BB100B">
        <w:rPr>
          <w:lang w:val="en-IN"/>
        </w:rPr>
        <w:t xml:space="preserve">Total points for Customer A </w:t>
      </w:r>
      <w:proofErr w:type="gramStart"/>
      <w:r w:rsidRPr="00BB100B">
        <w:rPr>
          <w:lang w:val="en-IN"/>
        </w:rPr>
        <w:t>is</w:t>
      </w:r>
      <w:proofErr w:type="gramEnd"/>
      <w:r w:rsidRPr="00BB100B">
        <w:rPr>
          <w:lang w:val="en-IN"/>
        </w:rPr>
        <w:t xml:space="preserve"> 860.</w:t>
      </w:r>
    </w:p>
    <w:p w14:paraId="3ECB51A0" w14:textId="77777777" w:rsidR="00BB100B" w:rsidRPr="00BB100B" w:rsidRDefault="00BB100B" w:rsidP="00BB100B">
      <w:pPr>
        <w:numPr>
          <w:ilvl w:val="0"/>
          <w:numId w:val="32"/>
        </w:numPr>
        <w:rPr>
          <w:lang w:val="en-IN"/>
        </w:rPr>
      </w:pPr>
      <w:r w:rsidRPr="00BB100B">
        <w:rPr>
          <w:lang w:val="en-IN"/>
        </w:rPr>
        <w:t xml:space="preserve">Total points for Customer B </w:t>
      </w:r>
      <w:proofErr w:type="gramStart"/>
      <w:r w:rsidRPr="00BB100B">
        <w:rPr>
          <w:lang w:val="en-IN"/>
        </w:rPr>
        <w:t>is</w:t>
      </w:r>
      <w:proofErr w:type="gramEnd"/>
      <w:r w:rsidRPr="00BB100B">
        <w:rPr>
          <w:lang w:val="en-IN"/>
        </w:rPr>
        <w:t xml:space="preserve"> 940.</w:t>
      </w:r>
    </w:p>
    <w:p w14:paraId="19073F2B" w14:textId="77777777" w:rsidR="00BB100B" w:rsidRPr="00BB100B" w:rsidRDefault="00BB100B" w:rsidP="00BB100B">
      <w:pPr>
        <w:numPr>
          <w:ilvl w:val="0"/>
          <w:numId w:val="32"/>
        </w:numPr>
        <w:rPr>
          <w:lang w:val="en-IN"/>
        </w:rPr>
      </w:pPr>
      <w:r w:rsidRPr="00BB100B">
        <w:rPr>
          <w:lang w:val="en-IN"/>
        </w:rPr>
        <w:t xml:space="preserve">Total points for Customer C </w:t>
      </w:r>
      <w:proofErr w:type="gramStart"/>
      <w:r w:rsidRPr="00BB100B">
        <w:rPr>
          <w:lang w:val="en-IN"/>
        </w:rPr>
        <w:t>is</w:t>
      </w:r>
      <w:proofErr w:type="gramEnd"/>
      <w:r w:rsidRPr="00BB100B">
        <w:rPr>
          <w:lang w:val="en-IN"/>
        </w:rPr>
        <w:t xml:space="preserve"> 360.</w:t>
      </w:r>
    </w:p>
    <w:p w14:paraId="632DE6B3" w14:textId="77777777" w:rsidR="00BB100B" w:rsidRDefault="00BB100B">
      <w:pPr>
        <w:rPr>
          <w:b/>
          <w:bCs/>
          <w:u w:val="single"/>
        </w:rPr>
      </w:pPr>
    </w:p>
    <w:p w14:paraId="4DA2C08C" w14:textId="77777777" w:rsidR="00BB100B" w:rsidRDefault="00BB100B">
      <w:pPr>
        <w:rPr>
          <w:b/>
          <w:bCs/>
          <w:u w:val="single"/>
        </w:rPr>
      </w:pPr>
    </w:p>
    <w:p w14:paraId="2A008B2B" w14:textId="77777777" w:rsidR="00BB100B" w:rsidRDefault="00BB100B">
      <w:pPr>
        <w:rPr>
          <w:b/>
          <w:bCs/>
          <w:u w:val="single"/>
        </w:rPr>
      </w:pPr>
    </w:p>
    <w:p w14:paraId="62AB356B" w14:textId="77777777" w:rsidR="00BB100B" w:rsidRDefault="00BB100B">
      <w:pPr>
        <w:rPr>
          <w:b/>
          <w:bCs/>
          <w:u w:val="single"/>
        </w:rPr>
      </w:pPr>
    </w:p>
    <w:p w14:paraId="2B9CA24D" w14:textId="77777777" w:rsidR="00BB100B" w:rsidRDefault="00BB100B">
      <w:pPr>
        <w:rPr>
          <w:b/>
          <w:bCs/>
          <w:u w:val="single"/>
        </w:rPr>
      </w:pPr>
    </w:p>
    <w:p w14:paraId="5182E3E8" w14:textId="77777777" w:rsidR="00BB100B" w:rsidRDefault="00BB100B">
      <w:pPr>
        <w:rPr>
          <w:b/>
          <w:bCs/>
          <w:u w:val="single"/>
        </w:rPr>
      </w:pPr>
    </w:p>
    <w:p w14:paraId="0B7D9451" w14:textId="77777777" w:rsidR="00BB100B" w:rsidRDefault="00BB100B">
      <w:pPr>
        <w:rPr>
          <w:b/>
          <w:bCs/>
          <w:u w:val="single"/>
        </w:rPr>
      </w:pPr>
    </w:p>
    <w:p w14:paraId="4AB9A2E2" w14:textId="77777777" w:rsidR="00BB100B" w:rsidRDefault="00BB100B">
      <w:pPr>
        <w:rPr>
          <w:b/>
          <w:bCs/>
          <w:u w:val="single"/>
        </w:rPr>
      </w:pPr>
    </w:p>
    <w:p w14:paraId="01099817" w14:textId="77777777" w:rsidR="00BB100B" w:rsidRDefault="00BB100B">
      <w:pPr>
        <w:rPr>
          <w:b/>
          <w:bCs/>
          <w:u w:val="single"/>
        </w:rPr>
      </w:pPr>
    </w:p>
    <w:p w14:paraId="20B363CD" w14:textId="77777777" w:rsidR="00BB100B" w:rsidRDefault="00BB100B">
      <w:pPr>
        <w:rPr>
          <w:b/>
          <w:bCs/>
          <w:u w:val="single"/>
        </w:rPr>
      </w:pPr>
    </w:p>
    <w:p w14:paraId="65C03656" w14:textId="77777777" w:rsidR="00BB100B" w:rsidRDefault="00BB100B">
      <w:pPr>
        <w:rPr>
          <w:b/>
          <w:bCs/>
          <w:u w:val="single"/>
        </w:rPr>
      </w:pPr>
    </w:p>
    <w:p w14:paraId="5D0911BD" w14:textId="77777777" w:rsidR="00BB100B" w:rsidRDefault="00BB100B">
      <w:pPr>
        <w:rPr>
          <w:b/>
          <w:bCs/>
          <w:u w:val="single"/>
        </w:rPr>
      </w:pPr>
    </w:p>
    <w:p w14:paraId="01C13B41" w14:textId="77777777" w:rsidR="00BB100B" w:rsidRDefault="00BB100B">
      <w:pPr>
        <w:rPr>
          <w:b/>
          <w:bCs/>
          <w:u w:val="single"/>
        </w:rPr>
      </w:pPr>
    </w:p>
    <w:p w14:paraId="557A4192" w14:textId="77777777" w:rsidR="00BB100B" w:rsidRDefault="00BB100B">
      <w:pPr>
        <w:rPr>
          <w:b/>
          <w:bCs/>
          <w:u w:val="single"/>
        </w:rPr>
      </w:pPr>
    </w:p>
    <w:p w14:paraId="7F870032" w14:textId="77777777" w:rsidR="00BB100B" w:rsidRDefault="00BB100B">
      <w:pPr>
        <w:rPr>
          <w:b/>
          <w:bCs/>
          <w:u w:val="single"/>
        </w:rPr>
      </w:pPr>
    </w:p>
    <w:p w14:paraId="47BB73D8" w14:textId="77777777" w:rsidR="00BB100B" w:rsidRDefault="00BB100B">
      <w:pPr>
        <w:rPr>
          <w:b/>
          <w:bCs/>
          <w:u w:val="single"/>
        </w:rPr>
      </w:pPr>
    </w:p>
    <w:p w14:paraId="349103DF" w14:textId="77777777" w:rsidR="00BB100B" w:rsidRDefault="00BB100B">
      <w:pPr>
        <w:rPr>
          <w:b/>
          <w:bCs/>
          <w:u w:val="single"/>
        </w:rPr>
      </w:pPr>
    </w:p>
    <w:p w14:paraId="38771274" w14:textId="7D5803A6" w:rsidR="0007657A" w:rsidRDefault="0007657A">
      <w:pPr>
        <w:rPr>
          <w:b/>
          <w:bCs/>
          <w:u w:val="single"/>
        </w:rPr>
      </w:pPr>
      <w:r w:rsidRPr="0007657A">
        <w:rPr>
          <w:b/>
          <w:bCs/>
          <w:u w:val="single"/>
        </w:rPr>
        <w:lastRenderedPageBreak/>
        <w:t>Question</w:t>
      </w:r>
      <w:proofErr w:type="gramStart"/>
      <w:r w:rsidRPr="0007657A">
        <w:rPr>
          <w:b/>
          <w:bCs/>
          <w:u w:val="single"/>
        </w:rPr>
        <w:t>10 :</w:t>
      </w:r>
      <w:proofErr w:type="gramEnd"/>
      <w:r w:rsidRPr="0007657A">
        <w:rPr>
          <w:b/>
          <w:bCs/>
          <w:u w:val="single"/>
        </w:rPr>
        <w:t xml:space="preserve"> In the first week after a customer joins the program (including their join date) they earn 2x points on all items, not just sushi — how many points do customer A and B have at the end of January?</w:t>
      </w:r>
    </w:p>
    <w:p w14:paraId="73D4BC6F" w14:textId="77777777" w:rsidR="0007657A" w:rsidRDefault="0007657A">
      <w:pPr>
        <w:rPr>
          <w:b/>
          <w:bCs/>
          <w:u w:val="single"/>
        </w:rPr>
      </w:pPr>
    </w:p>
    <w:p w14:paraId="1EEFCC5D" w14:textId="77777777" w:rsidR="0007657A" w:rsidRDefault="0007657A">
      <w:pPr>
        <w:rPr>
          <w:b/>
          <w:bCs/>
          <w:u w:val="single"/>
        </w:rPr>
      </w:pPr>
    </w:p>
    <w:p w14:paraId="7088971F" w14:textId="73061E69" w:rsidR="0007657A" w:rsidRDefault="0007657A">
      <w:pPr>
        <w:rPr>
          <w:b/>
          <w:bCs/>
          <w:u w:val="single"/>
        </w:rPr>
      </w:pPr>
      <w:r w:rsidRPr="0007657A">
        <w:rPr>
          <w:b/>
          <w:bCs/>
          <w:u w:val="single"/>
        </w:rPr>
        <w:drawing>
          <wp:inline distT="0" distB="0" distL="0" distR="0" wp14:anchorId="4CC993A9" wp14:editId="3110D40E">
            <wp:extent cx="5943600" cy="3787140"/>
            <wp:effectExtent l="0" t="0" r="0" b="3810"/>
            <wp:docPr id="138198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89476" name=""/>
                    <pic:cNvPicPr/>
                  </pic:nvPicPr>
                  <pic:blipFill>
                    <a:blip r:embed="rId20"/>
                    <a:stretch>
                      <a:fillRect/>
                    </a:stretch>
                  </pic:blipFill>
                  <pic:spPr>
                    <a:xfrm>
                      <a:off x="0" y="0"/>
                      <a:ext cx="5943600" cy="3787140"/>
                    </a:xfrm>
                    <a:prstGeom prst="rect">
                      <a:avLst/>
                    </a:prstGeom>
                  </pic:spPr>
                </pic:pic>
              </a:graphicData>
            </a:graphic>
          </wp:inline>
        </w:drawing>
      </w:r>
    </w:p>
    <w:p w14:paraId="1C021384" w14:textId="77777777" w:rsidR="0007657A" w:rsidRDefault="0007657A">
      <w:pPr>
        <w:rPr>
          <w:b/>
          <w:bCs/>
          <w:u w:val="single"/>
        </w:rPr>
      </w:pPr>
    </w:p>
    <w:p w14:paraId="66455AFD" w14:textId="77777777" w:rsidR="0007657A" w:rsidRPr="00BB100B" w:rsidRDefault="0007657A"/>
    <w:p w14:paraId="11524723" w14:textId="352D803E" w:rsidR="00BB100B" w:rsidRPr="00BB100B" w:rsidRDefault="00BB100B" w:rsidP="00BB100B">
      <w:pPr>
        <w:numPr>
          <w:ilvl w:val="0"/>
          <w:numId w:val="33"/>
        </w:numPr>
        <w:rPr>
          <w:sz w:val="20"/>
          <w:szCs w:val="20"/>
          <w:lang w:val="en-IN"/>
        </w:rPr>
      </w:pPr>
      <w:r w:rsidRPr="00BB100B">
        <w:rPr>
          <w:sz w:val="20"/>
          <w:szCs w:val="20"/>
          <w:lang w:val="en-IN"/>
        </w:rPr>
        <w:t xml:space="preserve">Total points for Customer A </w:t>
      </w:r>
      <w:proofErr w:type="gramStart"/>
      <w:r w:rsidRPr="00BB100B">
        <w:rPr>
          <w:sz w:val="20"/>
          <w:szCs w:val="20"/>
          <w:lang w:val="en-IN"/>
        </w:rPr>
        <w:t>is</w:t>
      </w:r>
      <w:proofErr w:type="gramEnd"/>
      <w:r w:rsidRPr="00BB100B">
        <w:rPr>
          <w:sz w:val="20"/>
          <w:szCs w:val="20"/>
          <w:lang w:val="en-IN"/>
        </w:rPr>
        <w:t xml:space="preserve"> 1</w:t>
      </w:r>
      <w:r w:rsidRPr="00BB100B">
        <w:rPr>
          <w:sz w:val="20"/>
          <w:szCs w:val="20"/>
          <w:lang w:val="en-IN"/>
        </w:rPr>
        <w:t>52</w:t>
      </w:r>
      <w:r w:rsidRPr="00BB100B">
        <w:rPr>
          <w:sz w:val="20"/>
          <w:szCs w:val="20"/>
          <w:lang w:val="en-IN"/>
        </w:rPr>
        <w:t>0.</w:t>
      </w:r>
    </w:p>
    <w:p w14:paraId="1C7FC7E8" w14:textId="26E173CC" w:rsidR="00BB100B" w:rsidRPr="00BB100B" w:rsidRDefault="00BB100B" w:rsidP="00BB100B">
      <w:pPr>
        <w:numPr>
          <w:ilvl w:val="0"/>
          <w:numId w:val="33"/>
        </w:numPr>
        <w:rPr>
          <w:sz w:val="20"/>
          <w:szCs w:val="20"/>
          <w:lang w:val="en-IN"/>
        </w:rPr>
      </w:pPr>
      <w:r w:rsidRPr="00BB100B">
        <w:rPr>
          <w:sz w:val="20"/>
          <w:szCs w:val="20"/>
          <w:lang w:val="en-IN"/>
        </w:rPr>
        <w:t xml:space="preserve">Total points for Customer B </w:t>
      </w:r>
      <w:proofErr w:type="gramStart"/>
      <w:r w:rsidRPr="00BB100B">
        <w:rPr>
          <w:sz w:val="20"/>
          <w:szCs w:val="20"/>
          <w:lang w:val="en-IN"/>
        </w:rPr>
        <w:t>is</w:t>
      </w:r>
      <w:proofErr w:type="gramEnd"/>
      <w:r w:rsidRPr="00BB100B">
        <w:rPr>
          <w:sz w:val="20"/>
          <w:szCs w:val="20"/>
          <w:lang w:val="en-IN"/>
        </w:rPr>
        <w:t xml:space="preserve"> </w:t>
      </w:r>
      <w:r w:rsidRPr="00BB100B">
        <w:rPr>
          <w:sz w:val="20"/>
          <w:szCs w:val="20"/>
          <w:lang w:val="en-IN"/>
        </w:rPr>
        <w:t>12</w:t>
      </w:r>
      <w:r w:rsidRPr="00BB100B">
        <w:rPr>
          <w:sz w:val="20"/>
          <w:szCs w:val="20"/>
          <w:lang w:val="en-IN"/>
        </w:rPr>
        <w:t>40.</w:t>
      </w:r>
    </w:p>
    <w:p w14:paraId="69C21BE7" w14:textId="77777777" w:rsidR="00BB100B" w:rsidRDefault="00BB100B">
      <w:pPr>
        <w:rPr>
          <w:b/>
          <w:bCs/>
          <w:u w:val="single"/>
        </w:rPr>
      </w:pPr>
    </w:p>
    <w:p w14:paraId="2D0D25EE" w14:textId="77777777" w:rsidR="0007657A" w:rsidRDefault="0007657A">
      <w:pPr>
        <w:rPr>
          <w:b/>
          <w:bCs/>
          <w:u w:val="single"/>
        </w:rPr>
      </w:pPr>
    </w:p>
    <w:p w14:paraId="5BCE5558" w14:textId="77777777" w:rsidR="0007657A" w:rsidRDefault="0007657A">
      <w:pPr>
        <w:rPr>
          <w:b/>
          <w:bCs/>
          <w:u w:val="single"/>
        </w:rPr>
      </w:pPr>
    </w:p>
    <w:p w14:paraId="28A43740" w14:textId="77777777" w:rsidR="0007657A" w:rsidRDefault="0007657A">
      <w:pPr>
        <w:rPr>
          <w:b/>
          <w:bCs/>
          <w:u w:val="single"/>
        </w:rPr>
      </w:pPr>
    </w:p>
    <w:p w14:paraId="5B51D787" w14:textId="77777777" w:rsidR="0007657A" w:rsidRPr="00E84BA3" w:rsidRDefault="0007657A">
      <w:pPr>
        <w:rPr>
          <w:b/>
          <w:bCs/>
          <w:u w:val="single"/>
        </w:rPr>
      </w:pPr>
    </w:p>
    <w:sectPr w:rsidR="0007657A" w:rsidRPr="00E8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836F88"/>
    <w:multiLevelType w:val="multilevel"/>
    <w:tmpl w:val="1F4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D0B9B"/>
    <w:multiLevelType w:val="multilevel"/>
    <w:tmpl w:val="E0E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7743B7"/>
    <w:multiLevelType w:val="multilevel"/>
    <w:tmpl w:val="015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12B32"/>
    <w:multiLevelType w:val="multilevel"/>
    <w:tmpl w:val="9B6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A24BB6"/>
    <w:multiLevelType w:val="multilevel"/>
    <w:tmpl w:val="B63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E9B0F09"/>
    <w:multiLevelType w:val="multilevel"/>
    <w:tmpl w:val="F3C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840A2"/>
    <w:multiLevelType w:val="multilevel"/>
    <w:tmpl w:val="B5C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5DB547C"/>
    <w:multiLevelType w:val="multilevel"/>
    <w:tmpl w:val="B998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534659"/>
    <w:multiLevelType w:val="multilevel"/>
    <w:tmpl w:val="1C9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84195"/>
    <w:multiLevelType w:val="multilevel"/>
    <w:tmpl w:val="4FD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8553443">
    <w:abstractNumId w:val="26"/>
  </w:num>
  <w:num w:numId="2" w16cid:durableId="1951811209">
    <w:abstractNumId w:val="14"/>
  </w:num>
  <w:num w:numId="3" w16cid:durableId="1557861910">
    <w:abstractNumId w:val="10"/>
  </w:num>
  <w:num w:numId="4" w16cid:durableId="926233424">
    <w:abstractNumId w:val="29"/>
  </w:num>
  <w:num w:numId="5" w16cid:durableId="1549415649">
    <w:abstractNumId w:val="15"/>
  </w:num>
  <w:num w:numId="6" w16cid:durableId="135953871">
    <w:abstractNumId w:val="21"/>
  </w:num>
  <w:num w:numId="7" w16cid:durableId="636958417">
    <w:abstractNumId w:val="25"/>
  </w:num>
  <w:num w:numId="8" w16cid:durableId="685441870">
    <w:abstractNumId w:val="9"/>
  </w:num>
  <w:num w:numId="9" w16cid:durableId="1861699009">
    <w:abstractNumId w:val="7"/>
  </w:num>
  <w:num w:numId="10" w16cid:durableId="583953177">
    <w:abstractNumId w:val="6"/>
  </w:num>
  <w:num w:numId="11" w16cid:durableId="1925382618">
    <w:abstractNumId w:val="5"/>
  </w:num>
  <w:num w:numId="12" w16cid:durableId="636421934">
    <w:abstractNumId w:val="4"/>
  </w:num>
  <w:num w:numId="13" w16cid:durableId="575407996">
    <w:abstractNumId w:val="8"/>
  </w:num>
  <w:num w:numId="14" w16cid:durableId="784352729">
    <w:abstractNumId w:val="3"/>
  </w:num>
  <w:num w:numId="15" w16cid:durableId="658462846">
    <w:abstractNumId w:val="2"/>
  </w:num>
  <w:num w:numId="16" w16cid:durableId="364792069">
    <w:abstractNumId w:val="1"/>
  </w:num>
  <w:num w:numId="17" w16cid:durableId="1011839000">
    <w:abstractNumId w:val="0"/>
  </w:num>
  <w:num w:numId="18" w16cid:durableId="1961572579">
    <w:abstractNumId w:val="18"/>
  </w:num>
  <w:num w:numId="19" w16cid:durableId="1731265918">
    <w:abstractNumId w:val="19"/>
  </w:num>
  <w:num w:numId="20" w16cid:durableId="1890603338">
    <w:abstractNumId w:val="27"/>
  </w:num>
  <w:num w:numId="21" w16cid:durableId="489903796">
    <w:abstractNumId w:val="24"/>
  </w:num>
  <w:num w:numId="22" w16cid:durableId="1925215897">
    <w:abstractNumId w:val="13"/>
  </w:num>
  <w:num w:numId="23" w16cid:durableId="1265457657">
    <w:abstractNumId w:val="32"/>
  </w:num>
  <w:num w:numId="24" w16cid:durableId="984046927">
    <w:abstractNumId w:val="28"/>
  </w:num>
  <w:num w:numId="25" w16cid:durableId="1265116308">
    <w:abstractNumId w:val="30"/>
  </w:num>
  <w:num w:numId="26" w16cid:durableId="1464424760">
    <w:abstractNumId w:val="22"/>
  </w:num>
  <w:num w:numId="27" w16cid:durableId="771702964">
    <w:abstractNumId w:val="17"/>
  </w:num>
  <w:num w:numId="28" w16cid:durableId="2013945316">
    <w:abstractNumId w:val="31"/>
  </w:num>
  <w:num w:numId="29" w16cid:durableId="1662806521">
    <w:abstractNumId w:val="12"/>
  </w:num>
  <w:num w:numId="30" w16cid:durableId="834958436">
    <w:abstractNumId w:val="16"/>
  </w:num>
  <w:num w:numId="31" w16cid:durableId="1915239675">
    <w:abstractNumId w:val="20"/>
  </w:num>
  <w:num w:numId="32" w16cid:durableId="1829323727">
    <w:abstractNumId w:val="23"/>
  </w:num>
  <w:num w:numId="33" w16cid:durableId="13807813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78"/>
    <w:rsid w:val="0007657A"/>
    <w:rsid w:val="00303A42"/>
    <w:rsid w:val="00325D78"/>
    <w:rsid w:val="00645252"/>
    <w:rsid w:val="006D3D74"/>
    <w:rsid w:val="0083569A"/>
    <w:rsid w:val="00857B77"/>
    <w:rsid w:val="00A9204E"/>
    <w:rsid w:val="00BB100B"/>
    <w:rsid w:val="00E8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D5E1"/>
  <w15:chartTrackingRefBased/>
  <w15:docId w15:val="{9F4F547C-BEAB-4769-9D8D-2951E24C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25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1808">
      <w:bodyDiv w:val="1"/>
      <w:marLeft w:val="0"/>
      <w:marRight w:val="0"/>
      <w:marTop w:val="0"/>
      <w:marBottom w:val="0"/>
      <w:divBdr>
        <w:top w:val="none" w:sz="0" w:space="0" w:color="auto"/>
        <w:left w:val="none" w:sz="0" w:space="0" w:color="auto"/>
        <w:bottom w:val="none" w:sz="0" w:space="0" w:color="auto"/>
        <w:right w:val="none" w:sz="0" w:space="0" w:color="auto"/>
      </w:divBdr>
      <w:divsChild>
        <w:div w:id="1232230630">
          <w:marLeft w:val="0"/>
          <w:marRight w:val="0"/>
          <w:marTop w:val="0"/>
          <w:marBottom w:val="0"/>
          <w:divBdr>
            <w:top w:val="none" w:sz="0" w:space="0" w:color="auto"/>
            <w:left w:val="none" w:sz="0" w:space="0" w:color="auto"/>
            <w:bottom w:val="none" w:sz="0" w:space="0" w:color="auto"/>
            <w:right w:val="none" w:sz="0" w:space="0" w:color="auto"/>
          </w:divBdr>
          <w:divsChild>
            <w:div w:id="1369453722">
              <w:marLeft w:val="0"/>
              <w:marRight w:val="0"/>
              <w:marTop w:val="0"/>
              <w:marBottom w:val="0"/>
              <w:divBdr>
                <w:top w:val="none" w:sz="0" w:space="0" w:color="auto"/>
                <w:left w:val="none" w:sz="0" w:space="0" w:color="auto"/>
                <w:bottom w:val="none" w:sz="0" w:space="0" w:color="auto"/>
                <w:right w:val="none" w:sz="0" w:space="0" w:color="auto"/>
              </w:divBdr>
            </w:div>
            <w:div w:id="274143845">
              <w:marLeft w:val="0"/>
              <w:marRight w:val="0"/>
              <w:marTop w:val="0"/>
              <w:marBottom w:val="0"/>
              <w:divBdr>
                <w:top w:val="none" w:sz="0" w:space="0" w:color="auto"/>
                <w:left w:val="none" w:sz="0" w:space="0" w:color="auto"/>
                <w:bottom w:val="none" w:sz="0" w:space="0" w:color="auto"/>
                <w:right w:val="none" w:sz="0" w:space="0" w:color="auto"/>
              </w:divBdr>
            </w:div>
            <w:div w:id="699165141">
              <w:marLeft w:val="0"/>
              <w:marRight w:val="0"/>
              <w:marTop w:val="0"/>
              <w:marBottom w:val="0"/>
              <w:divBdr>
                <w:top w:val="none" w:sz="0" w:space="0" w:color="auto"/>
                <w:left w:val="none" w:sz="0" w:space="0" w:color="auto"/>
                <w:bottom w:val="none" w:sz="0" w:space="0" w:color="auto"/>
                <w:right w:val="none" w:sz="0" w:space="0" w:color="auto"/>
              </w:divBdr>
            </w:div>
            <w:div w:id="871187296">
              <w:marLeft w:val="0"/>
              <w:marRight w:val="0"/>
              <w:marTop w:val="0"/>
              <w:marBottom w:val="0"/>
              <w:divBdr>
                <w:top w:val="none" w:sz="0" w:space="0" w:color="auto"/>
                <w:left w:val="none" w:sz="0" w:space="0" w:color="auto"/>
                <w:bottom w:val="none" w:sz="0" w:space="0" w:color="auto"/>
                <w:right w:val="none" w:sz="0" w:space="0" w:color="auto"/>
              </w:divBdr>
            </w:div>
            <w:div w:id="1430004521">
              <w:marLeft w:val="0"/>
              <w:marRight w:val="0"/>
              <w:marTop w:val="0"/>
              <w:marBottom w:val="0"/>
              <w:divBdr>
                <w:top w:val="none" w:sz="0" w:space="0" w:color="auto"/>
                <w:left w:val="none" w:sz="0" w:space="0" w:color="auto"/>
                <w:bottom w:val="none" w:sz="0" w:space="0" w:color="auto"/>
                <w:right w:val="none" w:sz="0" w:space="0" w:color="auto"/>
              </w:divBdr>
            </w:div>
            <w:div w:id="1931506195">
              <w:marLeft w:val="0"/>
              <w:marRight w:val="0"/>
              <w:marTop w:val="0"/>
              <w:marBottom w:val="0"/>
              <w:divBdr>
                <w:top w:val="none" w:sz="0" w:space="0" w:color="auto"/>
                <w:left w:val="none" w:sz="0" w:space="0" w:color="auto"/>
                <w:bottom w:val="none" w:sz="0" w:space="0" w:color="auto"/>
                <w:right w:val="none" w:sz="0" w:space="0" w:color="auto"/>
              </w:divBdr>
            </w:div>
            <w:div w:id="2096785226">
              <w:marLeft w:val="0"/>
              <w:marRight w:val="0"/>
              <w:marTop w:val="0"/>
              <w:marBottom w:val="0"/>
              <w:divBdr>
                <w:top w:val="none" w:sz="0" w:space="0" w:color="auto"/>
                <w:left w:val="none" w:sz="0" w:space="0" w:color="auto"/>
                <w:bottom w:val="none" w:sz="0" w:space="0" w:color="auto"/>
                <w:right w:val="none" w:sz="0" w:space="0" w:color="auto"/>
              </w:divBdr>
            </w:div>
            <w:div w:id="778337578">
              <w:marLeft w:val="0"/>
              <w:marRight w:val="0"/>
              <w:marTop w:val="0"/>
              <w:marBottom w:val="0"/>
              <w:divBdr>
                <w:top w:val="none" w:sz="0" w:space="0" w:color="auto"/>
                <w:left w:val="none" w:sz="0" w:space="0" w:color="auto"/>
                <w:bottom w:val="none" w:sz="0" w:space="0" w:color="auto"/>
                <w:right w:val="none" w:sz="0" w:space="0" w:color="auto"/>
              </w:divBdr>
            </w:div>
            <w:div w:id="1324045495">
              <w:marLeft w:val="0"/>
              <w:marRight w:val="0"/>
              <w:marTop w:val="0"/>
              <w:marBottom w:val="0"/>
              <w:divBdr>
                <w:top w:val="none" w:sz="0" w:space="0" w:color="auto"/>
                <w:left w:val="none" w:sz="0" w:space="0" w:color="auto"/>
                <w:bottom w:val="none" w:sz="0" w:space="0" w:color="auto"/>
                <w:right w:val="none" w:sz="0" w:space="0" w:color="auto"/>
              </w:divBdr>
            </w:div>
            <w:div w:id="174080175">
              <w:marLeft w:val="0"/>
              <w:marRight w:val="0"/>
              <w:marTop w:val="0"/>
              <w:marBottom w:val="0"/>
              <w:divBdr>
                <w:top w:val="none" w:sz="0" w:space="0" w:color="auto"/>
                <w:left w:val="none" w:sz="0" w:space="0" w:color="auto"/>
                <w:bottom w:val="none" w:sz="0" w:space="0" w:color="auto"/>
                <w:right w:val="none" w:sz="0" w:space="0" w:color="auto"/>
              </w:divBdr>
            </w:div>
            <w:div w:id="287245139">
              <w:marLeft w:val="0"/>
              <w:marRight w:val="0"/>
              <w:marTop w:val="0"/>
              <w:marBottom w:val="0"/>
              <w:divBdr>
                <w:top w:val="none" w:sz="0" w:space="0" w:color="auto"/>
                <w:left w:val="none" w:sz="0" w:space="0" w:color="auto"/>
                <w:bottom w:val="none" w:sz="0" w:space="0" w:color="auto"/>
                <w:right w:val="none" w:sz="0" w:space="0" w:color="auto"/>
              </w:divBdr>
            </w:div>
            <w:div w:id="229772364">
              <w:marLeft w:val="0"/>
              <w:marRight w:val="0"/>
              <w:marTop w:val="0"/>
              <w:marBottom w:val="0"/>
              <w:divBdr>
                <w:top w:val="none" w:sz="0" w:space="0" w:color="auto"/>
                <w:left w:val="none" w:sz="0" w:space="0" w:color="auto"/>
                <w:bottom w:val="none" w:sz="0" w:space="0" w:color="auto"/>
                <w:right w:val="none" w:sz="0" w:space="0" w:color="auto"/>
              </w:divBdr>
            </w:div>
            <w:div w:id="1483808248">
              <w:marLeft w:val="0"/>
              <w:marRight w:val="0"/>
              <w:marTop w:val="0"/>
              <w:marBottom w:val="0"/>
              <w:divBdr>
                <w:top w:val="none" w:sz="0" w:space="0" w:color="auto"/>
                <w:left w:val="none" w:sz="0" w:space="0" w:color="auto"/>
                <w:bottom w:val="none" w:sz="0" w:space="0" w:color="auto"/>
                <w:right w:val="none" w:sz="0" w:space="0" w:color="auto"/>
              </w:divBdr>
            </w:div>
            <w:div w:id="972827728">
              <w:marLeft w:val="0"/>
              <w:marRight w:val="0"/>
              <w:marTop w:val="0"/>
              <w:marBottom w:val="0"/>
              <w:divBdr>
                <w:top w:val="none" w:sz="0" w:space="0" w:color="auto"/>
                <w:left w:val="none" w:sz="0" w:space="0" w:color="auto"/>
                <w:bottom w:val="none" w:sz="0" w:space="0" w:color="auto"/>
                <w:right w:val="none" w:sz="0" w:space="0" w:color="auto"/>
              </w:divBdr>
            </w:div>
            <w:div w:id="249122045">
              <w:marLeft w:val="0"/>
              <w:marRight w:val="0"/>
              <w:marTop w:val="0"/>
              <w:marBottom w:val="0"/>
              <w:divBdr>
                <w:top w:val="none" w:sz="0" w:space="0" w:color="auto"/>
                <w:left w:val="none" w:sz="0" w:space="0" w:color="auto"/>
                <w:bottom w:val="none" w:sz="0" w:space="0" w:color="auto"/>
                <w:right w:val="none" w:sz="0" w:space="0" w:color="auto"/>
              </w:divBdr>
            </w:div>
            <w:div w:id="852256612">
              <w:marLeft w:val="0"/>
              <w:marRight w:val="0"/>
              <w:marTop w:val="0"/>
              <w:marBottom w:val="0"/>
              <w:divBdr>
                <w:top w:val="none" w:sz="0" w:space="0" w:color="auto"/>
                <w:left w:val="none" w:sz="0" w:space="0" w:color="auto"/>
                <w:bottom w:val="none" w:sz="0" w:space="0" w:color="auto"/>
                <w:right w:val="none" w:sz="0" w:space="0" w:color="auto"/>
              </w:divBdr>
            </w:div>
            <w:div w:id="32197662">
              <w:marLeft w:val="0"/>
              <w:marRight w:val="0"/>
              <w:marTop w:val="0"/>
              <w:marBottom w:val="0"/>
              <w:divBdr>
                <w:top w:val="none" w:sz="0" w:space="0" w:color="auto"/>
                <w:left w:val="none" w:sz="0" w:space="0" w:color="auto"/>
                <w:bottom w:val="none" w:sz="0" w:space="0" w:color="auto"/>
                <w:right w:val="none" w:sz="0" w:space="0" w:color="auto"/>
              </w:divBdr>
            </w:div>
            <w:div w:id="737292012">
              <w:marLeft w:val="0"/>
              <w:marRight w:val="0"/>
              <w:marTop w:val="0"/>
              <w:marBottom w:val="0"/>
              <w:divBdr>
                <w:top w:val="none" w:sz="0" w:space="0" w:color="auto"/>
                <w:left w:val="none" w:sz="0" w:space="0" w:color="auto"/>
                <w:bottom w:val="none" w:sz="0" w:space="0" w:color="auto"/>
                <w:right w:val="none" w:sz="0" w:space="0" w:color="auto"/>
              </w:divBdr>
            </w:div>
            <w:div w:id="961305000">
              <w:marLeft w:val="0"/>
              <w:marRight w:val="0"/>
              <w:marTop w:val="0"/>
              <w:marBottom w:val="0"/>
              <w:divBdr>
                <w:top w:val="none" w:sz="0" w:space="0" w:color="auto"/>
                <w:left w:val="none" w:sz="0" w:space="0" w:color="auto"/>
                <w:bottom w:val="none" w:sz="0" w:space="0" w:color="auto"/>
                <w:right w:val="none" w:sz="0" w:space="0" w:color="auto"/>
              </w:divBdr>
            </w:div>
            <w:div w:id="890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941">
      <w:bodyDiv w:val="1"/>
      <w:marLeft w:val="0"/>
      <w:marRight w:val="0"/>
      <w:marTop w:val="0"/>
      <w:marBottom w:val="0"/>
      <w:divBdr>
        <w:top w:val="none" w:sz="0" w:space="0" w:color="auto"/>
        <w:left w:val="none" w:sz="0" w:space="0" w:color="auto"/>
        <w:bottom w:val="none" w:sz="0" w:space="0" w:color="auto"/>
        <w:right w:val="none" w:sz="0" w:space="0" w:color="auto"/>
      </w:divBdr>
    </w:div>
    <w:div w:id="176625188">
      <w:bodyDiv w:val="1"/>
      <w:marLeft w:val="0"/>
      <w:marRight w:val="0"/>
      <w:marTop w:val="0"/>
      <w:marBottom w:val="0"/>
      <w:divBdr>
        <w:top w:val="none" w:sz="0" w:space="0" w:color="auto"/>
        <w:left w:val="none" w:sz="0" w:space="0" w:color="auto"/>
        <w:bottom w:val="none" w:sz="0" w:space="0" w:color="auto"/>
        <w:right w:val="none" w:sz="0" w:space="0" w:color="auto"/>
      </w:divBdr>
    </w:div>
    <w:div w:id="215435900">
      <w:bodyDiv w:val="1"/>
      <w:marLeft w:val="0"/>
      <w:marRight w:val="0"/>
      <w:marTop w:val="0"/>
      <w:marBottom w:val="0"/>
      <w:divBdr>
        <w:top w:val="none" w:sz="0" w:space="0" w:color="auto"/>
        <w:left w:val="none" w:sz="0" w:space="0" w:color="auto"/>
        <w:bottom w:val="none" w:sz="0" w:space="0" w:color="auto"/>
        <w:right w:val="none" w:sz="0" w:space="0" w:color="auto"/>
      </w:divBdr>
    </w:div>
    <w:div w:id="263147751">
      <w:bodyDiv w:val="1"/>
      <w:marLeft w:val="0"/>
      <w:marRight w:val="0"/>
      <w:marTop w:val="0"/>
      <w:marBottom w:val="0"/>
      <w:divBdr>
        <w:top w:val="none" w:sz="0" w:space="0" w:color="auto"/>
        <w:left w:val="none" w:sz="0" w:space="0" w:color="auto"/>
        <w:bottom w:val="none" w:sz="0" w:space="0" w:color="auto"/>
        <w:right w:val="none" w:sz="0" w:space="0" w:color="auto"/>
      </w:divBdr>
    </w:div>
    <w:div w:id="292642537">
      <w:bodyDiv w:val="1"/>
      <w:marLeft w:val="0"/>
      <w:marRight w:val="0"/>
      <w:marTop w:val="0"/>
      <w:marBottom w:val="0"/>
      <w:divBdr>
        <w:top w:val="none" w:sz="0" w:space="0" w:color="auto"/>
        <w:left w:val="none" w:sz="0" w:space="0" w:color="auto"/>
        <w:bottom w:val="none" w:sz="0" w:space="0" w:color="auto"/>
        <w:right w:val="none" w:sz="0" w:space="0" w:color="auto"/>
      </w:divBdr>
    </w:div>
    <w:div w:id="322976103">
      <w:bodyDiv w:val="1"/>
      <w:marLeft w:val="0"/>
      <w:marRight w:val="0"/>
      <w:marTop w:val="0"/>
      <w:marBottom w:val="0"/>
      <w:divBdr>
        <w:top w:val="none" w:sz="0" w:space="0" w:color="auto"/>
        <w:left w:val="none" w:sz="0" w:space="0" w:color="auto"/>
        <w:bottom w:val="none" w:sz="0" w:space="0" w:color="auto"/>
        <w:right w:val="none" w:sz="0" w:space="0" w:color="auto"/>
      </w:divBdr>
      <w:divsChild>
        <w:div w:id="1831828456">
          <w:marLeft w:val="0"/>
          <w:marRight w:val="0"/>
          <w:marTop w:val="0"/>
          <w:marBottom w:val="0"/>
          <w:divBdr>
            <w:top w:val="none" w:sz="0" w:space="0" w:color="auto"/>
            <w:left w:val="none" w:sz="0" w:space="0" w:color="auto"/>
            <w:bottom w:val="none" w:sz="0" w:space="0" w:color="auto"/>
            <w:right w:val="none" w:sz="0" w:space="0" w:color="auto"/>
          </w:divBdr>
        </w:div>
        <w:div w:id="218981454">
          <w:marLeft w:val="0"/>
          <w:marRight w:val="0"/>
          <w:marTop w:val="0"/>
          <w:marBottom w:val="0"/>
          <w:divBdr>
            <w:top w:val="none" w:sz="0" w:space="0" w:color="auto"/>
            <w:left w:val="none" w:sz="0" w:space="0" w:color="auto"/>
            <w:bottom w:val="none" w:sz="0" w:space="0" w:color="auto"/>
            <w:right w:val="none" w:sz="0" w:space="0" w:color="auto"/>
          </w:divBdr>
        </w:div>
        <w:div w:id="783770027">
          <w:marLeft w:val="0"/>
          <w:marRight w:val="0"/>
          <w:marTop w:val="0"/>
          <w:marBottom w:val="0"/>
          <w:divBdr>
            <w:top w:val="none" w:sz="0" w:space="0" w:color="auto"/>
            <w:left w:val="none" w:sz="0" w:space="0" w:color="auto"/>
            <w:bottom w:val="none" w:sz="0" w:space="0" w:color="auto"/>
            <w:right w:val="none" w:sz="0" w:space="0" w:color="auto"/>
          </w:divBdr>
        </w:div>
      </w:divsChild>
    </w:div>
    <w:div w:id="324015006">
      <w:bodyDiv w:val="1"/>
      <w:marLeft w:val="0"/>
      <w:marRight w:val="0"/>
      <w:marTop w:val="0"/>
      <w:marBottom w:val="0"/>
      <w:divBdr>
        <w:top w:val="none" w:sz="0" w:space="0" w:color="auto"/>
        <w:left w:val="none" w:sz="0" w:space="0" w:color="auto"/>
        <w:bottom w:val="none" w:sz="0" w:space="0" w:color="auto"/>
        <w:right w:val="none" w:sz="0" w:space="0" w:color="auto"/>
      </w:divBdr>
      <w:divsChild>
        <w:div w:id="431585222">
          <w:marLeft w:val="0"/>
          <w:marRight w:val="0"/>
          <w:marTop w:val="0"/>
          <w:marBottom w:val="0"/>
          <w:divBdr>
            <w:top w:val="none" w:sz="0" w:space="0" w:color="auto"/>
            <w:left w:val="none" w:sz="0" w:space="0" w:color="auto"/>
            <w:bottom w:val="none" w:sz="0" w:space="0" w:color="auto"/>
            <w:right w:val="none" w:sz="0" w:space="0" w:color="auto"/>
          </w:divBdr>
          <w:divsChild>
            <w:div w:id="1551961372">
              <w:marLeft w:val="0"/>
              <w:marRight w:val="0"/>
              <w:marTop w:val="0"/>
              <w:marBottom w:val="0"/>
              <w:divBdr>
                <w:top w:val="none" w:sz="0" w:space="0" w:color="auto"/>
                <w:left w:val="none" w:sz="0" w:space="0" w:color="auto"/>
                <w:bottom w:val="none" w:sz="0" w:space="0" w:color="auto"/>
                <w:right w:val="none" w:sz="0" w:space="0" w:color="auto"/>
              </w:divBdr>
            </w:div>
            <w:div w:id="2058890688">
              <w:marLeft w:val="0"/>
              <w:marRight w:val="0"/>
              <w:marTop w:val="0"/>
              <w:marBottom w:val="0"/>
              <w:divBdr>
                <w:top w:val="none" w:sz="0" w:space="0" w:color="auto"/>
                <w:left w:val="none" w:sz="0" w:space="0" w:color="auto"/>
                <w:bottom w:val="none" w:sz="0" w:space="0" w:color="auto"/>
                <w:right w:val="none" w:sz="0" w:space="0" w:color="auto"/>
              </w:divBdr>
            </w:div>
            <w:div w:id="635723558">
              <w:marLeft w:val="0"/>
              <w:marRight w:val="0"/>
              <w:marTop w:val="0"/>
              <w:marBottom w:val="0"/>
              <w:divBdr>
                <w:top w:val="none" w:sz="0" w:space="0" w:color="auto"/>
                <w:left w:val="none" w:sz="0" w:space="0" w:color="auto"/>
                <w:bottom w:val="none" w:sz="0" w:space="0" w:color="auto"/>
                <w:right w:val="none" w:sz="0" w:space="0" w:color="auto"/>
              </w:divBdr>
            </w:div>
            <w:div w:id="1789662033">
              <w:marLeft w:val="0"/>
              <w:marRight w:val="0"/>
              <w:marTop w:val="0"/>
              <w:marBottom w:val="0"/>
              <w:divBdr>
                <w:top w:val="none" w:sz="0" w:space="0" w:color="auto"/>
                <w:left w:val="none" w:sz="0" w:space="0" w:color="auto"/>
                <w:bottom w:val="none" w:sz="0" w:space="0" w:color="auto"/>
                <w:right w:val="none" w:sz="0" w:space="0" w:color="auto"/>
              </w:divBdr>
            </w:div>
            <w:div w:id="471289330">
              <w:marLeft w:val="0"/>
              <w:marRight w:val="0"/>
              <w:marTop w:val="0"/>
              <w:marBottom w:val="0"/>
              <w:divBdr>
                <w:top w:val="none" w:sz="0" w:space="0" w:color="auto"/>
                <w:left w:val="none" w:sz="0" w:space="0" w:color="auto"/>
                <w:bottom w:val="none" w:sz="0" w:space="0" w:color="auto"/>
                <w:right w:val="none" w:sz="0" w:space="0" w:color="auto"/>
              </w:divBdr>
            </w:div>
            <w:div w:id="1640188660">
              <w:marLeft w:val="0"/>
              <w:marRight w:val="0"/>
              <w:marTop w:val="0"/>
              <w:marBottom w:val="0"/>
              <w:divBdr>
                <w:top w:val="none" w:sz="0" w:space="0" w:color="auto"/>
                <w:left w:val="none" w:sz="0" w:space="0" w:color="auto"/>
                <w:bottom w:val="none" w:sz="0" w:space="0" w:color="auto"/>
                <w:right w:val="none" w:sz="0" w:space="0" w:color="auto"/>
              </w:divBdr>
            </w:div>
            <w:div w:id="200290996">
              <w:marLeft w:val="0"/>
              <w:marRight w:val="0"/>
              <w:marTop w:val="0"/>
              <w:marBottom w:val="0"/>
              <w:divBdr>
                <w:top w:val="none" w:sz="0" w:space="0" w:color="auto"/>
                <w:left w:val="none" w:sz="0" w:space="0" w:color="auto"/>
                <w:bottom w:val="none" w:sz="0" w:space="0" w:color="auto"/>
                <w:right w:val="none" w:sz="0" w:space="0" w:color="auto"/>
              </w:divBdr>
            </w:div>
            <w:div w:id="776754621">
              <w:marLeft w:val="0"/>
              <w:marRight w:val="0"/>
              <w:marTop w:val="0"/>
              <w:marBottom w:val="0"/>
              <w:divBdr>
                <w:top w:val="none" w:sz="0" w:space="0" w:color="auto"/>
                <w:left w:val="none" w:sz="0" w:space="0" w:color="auto"/>
                <w:bottom w:val="none" w:sz="0" w:space="0" w:color="auto"/>
                <w:right w:val="none" w:sz="0" w:space="0" w:color="auto"/>
              </w:divBdr>
            </w:div>
            <w:div w:id="1264725128">
              <w:marLeft w:val="0"/>
              <w:marRight w:val="0"/>
              <w:marTop w:val="0"/>
              <w:marBottom w:val="0"/>
              <w:divBdr>
                <w:top w:val="none" w:sz="0" w:space="0" w:color="auto"/>
                <w:left w:val="none" w:sz="0" w:space="0" w:color="auto"/>
                <w:bottom w:val="none" w:sz="0" w:space="0" w:color="auto"/>
                <w:right w:val="none" w:sz="0" w:space="0" w:color="auto"/>
              </w:divBdr>
            </w:div>
            <w:div w:id="1758094116">
              <w:marLeft w:val="0"/>
              <w:marRight w:val="0"/>
              <w:marTop w:val="0"/>
              <w:marBottom w:val="0"/>
              <w:divBdr>
                <w:top w:val="none" w:sz="0" w:space="0" w:color="auto"/>
                <w:left w:val="none" w:sz="0" w:space="0" w:color="auto"/>
                <w:bottom w:val="none" w:sz="0" w:space="0" w:color="auto"/>
                <w:right w:val="none" w:sz="0" w:space="0" w:color="auto"/>
              </w:divBdr>
            </w:div>
            <w:div w:id="294412851">
              <w:marLeft w:val="0"/>
              <w:marRight w:val="0"/>
              <w:marTop w:val="0"/>
              <w:marBottom w:val="0"/>
              <w:divBdr>
                <w:top w:val="none" w:sz="0" w:space="0" w:color="auto"/>
                <w:left w:val="none" w:sz="0" w:space="0" w:color="auto"/>
                <w:bottom w:val="none" w:sz="0" w:space="0" w:color="auto"/>
                <w:right w:val="none" w:sz="0" w:space="0" w:color="auto"/>
              </w:divBdr>
            </w:div>
            <w:div w:id="1373380880">
              <w:marLeft w:val="0"/>
              <w:marRight w:val="0"/>
              <w:marTop w:val="0"/>
              <w:marBottom w:val="0"/>
              <w:divBdr>
                <w:top w:val="none" w:sz="0" w:space="0" w:color="auto"/>
                <w:left w:val="none" w:sz="0" w:space="0" w:color="auto"/>
                <w:bottom w:val="none" w:sz="0" w:space="0" w:color="auto"/>
                <w:right w:val="none" w:sz="0" w:space="0" w:color="auto"/>
              </w:divBdr>
            </w:div>
            <w:div w:id="2073504638">
              <w:marLeft w:val="0"/>
              <w:marRight w:val="0"/>
              <w:marTop w:val="0"/>
              <w:marBottom w:val="0"/>
              <w:divBdr>
                <w:top w:val="none" w:sz="0" w:space="0" w:color="auto"/>
                <w:left w:val="none" w:sz="0" w:space="0" w:color="auto"/>
                <w:bottom w:val="none" w:sz="0" w:space="0" w:color="auto"/>
                <w:right w:val="none" w:sz="0" w:space="0" w:color="auto"/>
              </w:divBdr>
            </w:div>
            <w:div w:id="618881656">
              <w:marLeft w:val="0"/>
              <w:marRight w:val="0"/>
              <w:marTop w:val="0"/>
              <w:marBottom w:val="0"/>
              <w:divBdr>
                <w:top w:val="none" w:sz="0" w:space="0" w:color="auto"/>
                <w:left w:val="none" w:sz="0" w:space="0" w:color="auto"/>
                <w:bottom w:val="none" w:sz="0" w:space="0" w:color="auto"/>
                <w:right w:val="none" w:sz="0" w:space="0" w:color="auto"/>
              </w:divBdr>
            </w:div>
            <w:div w:id="1260913168">
              <w:marLeft w:val="0"/>
              <w:marRight w:val="0"/>
              <w:marTop w:val="0"/>
              <w:marBottom w:val="0"/>
              <w:divBdr>
                <w:top w:val="none" w:sz="0" w:space="0" w:color="auto"/>
                <w:left w:val="none" w:sz="0" w:space="0" w:color="auto"/>
                <w:bottom w:val="none" w:sz="0" w:space="0" w:color="auto"/>
                <w:right w:val="none" w:sz="0" w:space="0" w:color="auto"/>
              </w:divBdr>
            </w:div>
            <w:div w:id="772896977">
              <w:marLeft w:val="0"/>
              <w:marRight w:val="0"/>
              <w:marTop w:val="0"/>
              <w:marBottom w:val="0"/>
              <w:divBdr>
                <w:top w:val="none" w:sz="0" w:space="0" w:color="auto"/>
                <w:left w:val="none" w:sz="0" w:space="0" w:color="auto"/>
                <w:bottom w:val="none" w:sz="0" w:space="0" w:color="auto"/>
                <w:right w:val="none" w:sz="0" w:space="0" w:color="auto"/>
              </w:divBdr>
            </w:div>
            <w:div w:id="554699685">
              <w:marLeft w:val="0"/>
              <w:marRight w:val="0"/>
              <w:marTop w:val="0"/>
              <w:marBottom w:val="0"/>
              <w:divBdr>
                <w:top w:val="none" w:sz="0" w:space="0" w:color="auto"/>
                <w:left w:val="none" w:sz="0" w:space="0" w:color="auto"/>
                <w:bottom w:val="none" w:sz="0" w:space="0" w:color="auto"/>
                <w:right w:val="none" w:sz="0" w:space="0" w:color="auto"/>
              </w:divBdr>
            </w:div>
            <w:div w:id="1062632786">
              <w:marLeft w:val="0"/>
              <w:marRight w:val="0"/>
              <w:marTop w:val="0"/>
              <w:marBottom w:val="0"/>
              <w:divBdr>
                <w:top w:val="none" w:sz="0" w:space="0" w:color="auto"/>
                <w:left w:val="none" w:sz="0" w:space="0" w:color="auto"/>
                <w:bottom w:val="none" w:sz="0" w:space="0" w:color="auto"/>
                <w:right w:val="none" w:sz="0" w:space="0" w:color="auto"/>
              </w:divBdr>
            </w:div>
            <w:div w:id="1653481399">
              <w:marLeft w:val="0"/>
              <w:marRight w:val="0"/>
              <w:marTop w:val="0"/>
              <w:marBottom w:val="0"/>
              <w:divBdr>
                <w:top w:val="none" w:sz="0" w:space="0" w:color="auto"/>
                <w:left w:val="none" w:sz="0" w:space="0" w:color="auto"/>
                <w:bottom w:val="none" w:sz="0" w:space="0" w:color="auto"/>
                <w:right w:val="none" w:sz="0" w:space="0" w:color="auto"/>
              </w:divBdr>
            </w:div>
            <w:div w:id="1222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340">
      <w:bodyDiv w:val="1"/>
      <w:marLeft w:val="0"/>
      <w:marRight w:val="0"/>
      <w:marTop w:val="0"/>
      <w:marBottom w:val="0"/>
      <w:divBdr>
        <w:top w:val="none" w:sz="0" w:space="0" w:color="auto"/>
        <w:left w:val="none" w:sz="0" w:space="0" w:color="auto"/>
        <w:bottom w:val="none" w:sz="0" w:space="0" w:color="auto"/>
        <w:right w:val="none" w:sz="0" w:space="0" w:color="auto"/>
      </w:divBdr>
    </w:div>
    <w:div w:id="750543925">
      <w:bodyDiv w:val="1"/>
      <w:marLeft w:val="0"/>
      <w:marRight w:val="0"/>
      <w:marTop w:val="0"/>
      <w:marBottom w:val="0"/>
      <w:divBdr>
        <w:top w:val="none" w:sz="0" w:space="0" w:color="auto"/>
        <w:left w:val="none" w:sz="0" w:space="0" w:color="auto"/>
        <w:bottom w:val="none" w:sz="0" w:space="0" w:color="auto"/>
        <w:right w:val="none" w:sz="0" w:space="0" w:color="auto"/>
      </w:divBdr>
    </w:div>
    <w:div w:id="751899936">
      <w:bodyDiv w:val="1"/>
      <w:marLeft w:val="0"/>
      <w:marRight w:val="0"/>
      <w:marTop w:val="0"/>
      <w:marBottom w:val="0"/>
      <w:divBdr>
        <w:top w:val="none" w:sz="0" w:space="0" w:color="auto"/>
        <w:left w:val="none" w:sz="0" w:space="0" w:color="auto"/>
        <w:bottom w:val="none" w:sz="0" w:space="0" w:color="auto"/>
        <w:right w:val="none" w:sz="0" w:space="0" w:color="auto"/>
      </w:divBdr>
      <w:divsChild>
        <w:div w:id="149904221">
          <w:marLeft w:val="0"/>
          <w:marRight w:val="0"/>
          <w:marTop w:val="0"/>
          <w:marBottom w:val="0"/>
          <w:divBdr>
            <w:top w:val="none" w:sz="0" w:space="0" w:color="auto"/>
            <w:left w:val="none" w:sz="0" w:space="0" w:color="auto"/>
            <w:bottom w:val="none" w:sz="0" w:space="0" w:color="auto"/>
            <w:right w:val="none" w:sz="0" w:space="0" w:color="auto"/>
          </w:divBdr>
          <w:divsChild>
            <w:div w:id="1326323948">
              <w:marLeft w:val="0"/>
              <w:marRight w:val="0"/>
              <w:marTop w:val="0"/>
              <w:marBottom w:val="0"/>
              <w:divBdr>
                <w:top w:val="none" w:sz="0" w:space="0" w:color="auto"/>
                <w:left w:val="none" w:sz="0" w:space="0" w:color="auto"/>
                <w:bottom w:val="none" w:sz="0" w:space="0" w:color="auto"/>
                <w:right w:val="none" w:sz="0" w:space="0" w:color="auto"/>
              </w:divBdr>
            </w:div>
            <w:div w:id="901720482">
              <w:marLeft w:val="0"/>
              <w:marRight w:val="0"/>
              <w:marTop w:val="0"/>
              <w:marBottom w:val="0"/>
              <w:divBdr>
                <w:top w:val="none" w:sz="0" w:space="0" w:color="auto"/>
                <w:left w:val="none" w:sz="0" w:space="0" w:color="auto"/>
                <w:bottom w:val="none" w:sz="0" w:space="0" w:color="auto"/>
                <w:right w:val="none" w:sz="0" w:space="0" w:color="auto"/>
              </w:divBdr>
            </w:div>
            <w:div w:id="1363552263">
              <w:marLeft w:val="0"/>
              <w:marRight w:val="0"/>
              <w:marTop w:val="0"/>
              <w:marBottom w:val="0"/>
              <w:divBdr>
                <w:top w:val="none" w:sz="0" w:space="0" w:color="auto"/>
                <w:left w:val="none" w:sz="0" w:space="0" w:color="auto"/>
                <w:bottom w:val="none" w:sz="0" w:space="0" w:color="auto"/>
                <w:right w:val="none" w:sz="0" w:space="0" w:color="auto"/>
              </w:divBdr>
            </w:div>
            <w:div w:id="824858703">
              <w:marLeft w:val="0"/>
              <w:marRight w:val="0"/>
              <w:marTop w:val="0"/>
              <w:marBottom w:val="0"/>
              <w:divBdr>
                <w:top w:val="none" w:sz="0" w:space="0" w:color="auto"/>
                <w:left w:val="none" w:sz="0" w:space="0" w:color="auto"/>
                <w:bottom w:val="none" w:sz="0" w:space="0" w:color="auto"/>
                <w:right w:val="none" w:sz="0" w:space="0" w:color="auto"/>
              </w:divBdr>
            </w:div>
            <w:div w:id="1998144884">
              <w:marLeft w:val="0"/>
              <w:marRight w:val="0"/>
              <w:marTop w:val="0"/>
              <w:marBottom w:val="0"/>
              <w:divBdr>
                <w:top w:val="none" w:sz="0" w:space="0" w:color="auto"/>
                <w:left w:val="none" w:sz="0" w:space="0" w:color="auto"/>
                <w:bottom w:val="none" w:sz="0" w:space="0" w:color="auto"/>
                <w:right w:val="none" w:sz="0" w:space="0" w:color="auto"/>
              </w:divBdr>
            </w:div>
            <w:div w:id="53353819">
              <w:marLeft w:val="0"/>
              <w:marRight w:val="0"/>
              <w:marTop w:val="0"/>
              <w:marBottom w:val="0"/>
              <w:divBdr>
                <w:top w:val="none" w:sz="0" w:space="0" w:color="auto"/>
                <w:left w:val="none" w:sz="0" w:space="0" w:color="auto"/>
                <w:bottom w:val="none" w:sz="0" w:space="0" w:color="auto"/>
                <w:right w:val="none" w:sz="0" w:space="0" w:color="auto"/>
              </w:divBdr>
            </w:div>
            <w:div w:id="804935342">
              <w:marLeft w:val="0"/>
              <w:marRight w:val="0"/>
              <w:marTop w:val="0"/>
              <w:marBottom w:val="0"/>
              <w:divBdr>
                <w:top w:val="none" w:sz="0" w:space="0" w:color="auto"/>
                <w:left w:val="none" w:sz="0" w:space="0" w:color="auto"/>
                <w:bottom w:val="none" w:sz="0" w:space="0" w:color="auto"/>
                <w:right w:val="none" w:sz="0" w:space="0" w:color="auto"/>
              </w:divBdr>
            </w:div>
            <w:div w:id="1852337612">
              <w:marLeft w:val="0"/>
              <w:marRight w:val="0"/>
              <w:marTop w:val="0"/>
              <w:marBottom w:val="0"/>
              <w:divBdr>
                <w:top w:val="none" w:sz="0" w:space="0" w:color="auto"/>
                <w:left w:val="none" w:sz="0" w:space="0" w:color="auto"/>
                <w:bottom w:val="none" w:sz="0" w:space="0" w:color="auto"/>
                <w:right w:val="none" w:sz="0" w:space="0" w:color="auto"/>
              </w:divBdr>
            </w:div>
            <w:div w:id="1160149681">
              <w:marLeft w:val="0"/>
              <w:marRight w:val="0"/>
              <w:marTop w:val="0"/>
              <w:marBottom w:val="0"/>
              <w:divBdr>
                <w:top w:val="none" w:sz="0" w:space="0" w:color="auto"/>
                <w:left w:val="none" w:sz="0" w:space="0" w:color="auto"/>
                <w:bottom w:val="none" w:sz="0" w:space="0" w:color="auto"/>
                <w:right w:val="none" w:sz="0" w:space="0" w:color="auto"/>
              </w:divBdr>
            </w:div>
            <w:div w:id="1998683537">
              <w:marLeft w:val="0"/>
              <w:marRight w:val="0"/>
              <w:marTop w:val="0"/>
              <w:marBottom w:val="0"/>
              <w:divBdr>
                <w:top w:val="none" w:sz="0" w:space="0" w:color="auto"/>
                <w:left w:val="none" w:sz="0" w:space="0" w:color="auto"/>
                <w:bottom w:val="none" w:sz="0" w:space="0" w:color="auto"/>
                <w:right w:val="none" w:sz="0" w:space="0" w:color="auto"/>
              </w:divBdr>
            </w:div>
            <w:div w:id="1079448503">
              <w:marLeft w:val="0"/>
              <w:marRight w:val="0"/>
              <w:marTop w:val="0"/>
              <w:marBottom w:val="0"/>
              <w:divBdr>
                <w:top w:val="none" w:sz="0" w:space="0" w:color="auto"/>
                <w:left w:val="none" w:sz="0" w:space="0" w:color="auto"/>
                <w:bottom w:val="none" w:sz="0" w:space="0" w:color="auto"/>
                <w:right w:val="none" w:sz="0" w:space="0" w:color="auto"/>
              </w:divBdr>
            </w:div>
            <w:div w:id="1313752995">
              <w:marLeft w:val="0"/>
              <w:marRight w:val="0"/>
              <w:marTop w:val="0"/>
              <w:marBottom w:val="0"/>
              <w:divBdr>
                <w:top w:val="none" w:sz="0" w:space="0" w:color="auto"/>
                <w:left w:val="none" w:sz="0" w:space="0" w:color="auto"/>
                <w:bottom w:val="none" w:sz="0" w:space="0" w:color="auto"/>
                <w:right w:val="none" w:sz="0" w:space="0" w:color="auto"/>
              </w:divBdr>
            </w:div>
            <w:div w:id="1382947020">
              <w:marLeft w:val="0"/>
              <w:marRight w:val="0"/>
              <w:marTop w:val="0"/>
              <w:marBottom w:val="0"/>
              <w:divBdr>
                <w:top w:val="none" w:sz="0" w:space="0" w:color="auto"/>
                <w:left w:val="none" w:sz="0" w:space="0" w:color="auto"/>
                <w:bottom w:val="none" w:sz="0" w:space="0" w:color="auto"/>
                <w:right w:val="none" w:sz="0" w:space="0" w:color="auto"/>
              </w:divBdr>
            </w:div>
            <w:div w:id="1594823950">
              <w:marLeft w:val="0"/>
              <w:marRight w:val="0"/>
              <w:marTop w:val="0"/>
              <w:marBottom w:val="0"/>
              <w:divBdr>
                <w:top w:val="none" w:sz="0" w:space="0" w:color="auto"/>
                <w:left w:val="none" w:sz="0" w:space="0" w:color="auto"/>
                <w:bottom w:val="none" w:sz="0" w:space="0" w:color="auto"/>
                <w:right w:val="none" w:sz="0" w:space="0" w:color="auto"/>
              </w:divBdr>
            </w:div>
            <w:div w:id="941228365">
              <w:marLeft w:val="0"/>
              <w:marRight w:val="0"/>
              <w:marTop w:val="0"/>
              <w:marBottom w:val="0"/>
              <w:divBdr>
                <w:top w:val="none" w:sz="0" w:space="0" w:color="auto"/>
                <w:left w:val="none" w:sz="0" w:space="0" w:color="auto"/>
                <w:bottom w:val="none" w:sz="0" w:space="0" w:color="auto"/>
                <w:right w:val="none" w:sz="0" w:space="0" w:color="auto"/>
              </w:divBdr>
            </w:div>
            <w:div w:id="17976690">
              <w:marLeft w:val="0"/>
              <w:marRight w:val="0"/>
              <w:marTop w:val="0"/>
              <w:marBottom w:val="0"/>
              <w:divBdr>
                <w:top w:val="none" w:sz="0" w:space="0" w:color="auto"/>
                <w:left w:val="none" w:sz="0" w:space="0" w:color="auto"/>
                <w:bottom w:val="none" w:sz="0" w:space="0" w:color="auto"/>
                <w:right w:val="none" w:sz="0" w:space="0" w:color="auto"/>
              </w:divBdr>
            </w:div>
            <w:div w:id="575016033">
              <w:marLeft w:val="0"/>
              <w:marRight w:val="0"/>
              <w:marTop w:val="0"/>
              <w:marBottom w:val="0"/>
              <w:divBdr>
                <w:top w:val="none" w:sz="0" w:space="0" w:color="auto"/>
                <w:left w:val="none" w:sz="0" w:space="0" w:color="auto"/>
                <w:bottom w:val="none" w:sz="0" w:space="0" w:color="auto"/>
                <w:right w:val="none" w:sz="0" w:space="0" w:color="auto"/>
              </w:divBdr>
            </w:div>
            <w:div w:id="1896697236">
              <w:marLeft w:val="0"/>
              <w:marRight w:val="0"/>
              <w:marTop w:val="0"/>
              <w:marBottom w:val="0"/>
              <w:divBdr>
                <w:top w:val="none" w:sz="0" w:space="0" w:color="auto"/>
                <w:left w:val="none" w:sz="0" w:space="0" w:color="auto"/>
                <w:bottom w:val="none" w:sz="0" w:space="0" w:color="auto"/>
                <w:right w:val="none" w:sz="0" w:space="0" w:color="auto"/>
              </w:divBdr>
            </w:div>
            <w:div w:id="1062287052">
              <w:marLeft w:val="0"/>
              <w:marRight w:val="0"/>
              <w:marTop w:val="0"/>
              <w:marBottom w:val="0"/>
              <w:divBdr>
                <w:top w:val="none" w:sz="0" w:space="0" w:color="auto"/>
                <w:left w:val="none" w:sz="0" w:space="0" w:color="auto"/>
                <w:bottom w:val="none" w:sz="0" w:space="0" w:color="auto"/>
                <w:right w:val="none" w:sz="0" w:space="0" w:color="auto"/>
              </w:divBdr>
            </w:div>
            <w:div w:id="14479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9424">
      <w:bodyDiv w:val="1"/>
      <w:marLeft w:val="0"/>
      <w:marRight w:val="0"/>
      <w:marTop w:val="0"/>
      <w:marBottom w:val="0"/>
      <w:divBdr>
        <w:top w:val="none" w:sz="0" w:space="0" w:color="auto"/>
        <w:left w:val="none" w:sz="0" w:space="0" w:color="auto"/>
        <w:bottom w:val="none" w:sz="0" w:space="0" w:color="auto"/>
        <w:right w:val="none" w:sz="0" w:space="0" w:color="auto"/>
      </w:divBdr>
      <w:divsChild>
        <w:div w:id="610164894">
          <w:marLeft w:val="0"/>
          <w:marRight w:val="0"/>
          <w:marTop w:val="0"/>
          <w:marBottom w:val="0"/>
          <w:divBdr>
            <w:top w:val="none" w:sz="0" w:space="0" w:color="auto"/>
            <w:left w:val="none" w:sz="0" w:space="0" w:color="auto"/>
            <w:bottom w:val="none" w:sz="0" w:space="0" w:color="auto"/>
            <w:right w:val="none" w:sz="0" w:space="0" w:color="auto"/>
          </w:divBdr>
        </w:div>
        <w:div w:id="898396778">
          <w:marLeft w:val="0"/>
          <w:marRight w:val="0"/>
          <w:marTop w:val="0"/>
          <w:marBottom w:val="0"/>
          <w:divBdr>
            <w:top w:val="none" w:sz="0" w:space="0" w:color="auto"/>
            <w:left w:val="none" w:sz="0" w:space="0" w:color="auto"/>
            <w:bottom w:val="none" w:sz="0" w:space="0" w:color="auto"/>
            <w:right w:val="none" w:sz="0" w:space="0" w:color="auto"/>
          </w:divBdr>
        </w:div>
        <w:div w:id="777020514">
          <w:marLeft w:val="0"/>
          <w:marRight w:val="0"/>
          <w:marTop w:val="0"/>
          <w:marBottom w:val="0"/>
          <w:divBdr>
            <w:top w:val="none" w:sz="0" w:space="0" w:color="auto"/>
            <w:left w:val="none" w:sz="0" w:space="0" w:color="auto"/>
            <w:bottom w:val="none" w:sz="0" w:space="0" w:color="auto"/>
            <w:right w:val="none" w:sz="0" w:space="0" w:color="auto"/>
          </w:divBdr>
        </w:div>
      </w:divsChild>
    </w:div>
    <w:div w:id="809445292">
      <w:bodyDiv w:val="1"/>
      <w:marLeft w:val="0"/>
      <w:marRight w:val="0"/>
      <w:marTop w:val="0"/>
      <w:marBottom w:val="0"/>
      <w:divBdr>
        <w:top w:val="none" w:sz="0" w:space="0" w:color="auto"/>
        <w:left w:val="none" w:sz="0" w:space="0" w:color="auto"/>
        <w:bottom w:val="none" w:sz="0" w:space="0" w:color="auto"/>
        <w:right w:val="none" w:sz="0" w:space="0" w:color="auto"/>
      </w:divBdr>
    </w:div>
    <w:div w:id="939289239">
      <w:bodyDiv w:val="1"/>
      <w:marLeft w:val="0"/>
      <w:marRight w:val="0"/>
      <w:marTop w:val="0"/>
      <w:marBottom w:val="0"/>
      <w:divBdr>
        <w:top w:val="none" w:sz="0" w:space="0" w:color="auto"/>
        <w:left w:val="none" w:sz="0" w:space="0" w:color="auto"/>
        <w:bottom w:val="none" w:sz="0" w:space="0" w:color="auto"/>
        <w:right w:val="none" w:sz="0" w:space="0" w:color="auto"/>
      </w:divBdr>
    </w:div>
    <w:div w:id="963005380">
      <w:bodyDiv w:val="1"/>
      <w:marLeft w:val="0"/>
      <w:marRight w:val="0"/>
      <w:marTop w:val="0"/>
      <w:marBottom w:val="0"/>
      <w:divBdr>
        <w:top w:val="none" w:sz="0" w:space="0" w:color="auto"/>
        <w:left w:val="none" w:sz="0" w:space="0" w:color="auto"/>
        <w:bottom w:val="none" w:sz="0" w:space="0" w:color="auto"/>
        <w:right w:val="none" w:sz="0" w:space="0" w:color="auto"/>
      </w:divBdr>
      <w:divsChild>
        <w:div w:id="50661938">
          <w:marLeft w:val="0"/>
          <w:marRight w:val="0"/>
          <w:marTop w:val="0"/>
          <w:marBottom w:val="0"/>
          <w:divBdr>
            <w:top w:val="none" w:sz="0" w:space="0" w:color="auto"/>
            <w:left w:val="none" w:sz="0" w:space="0" w:color="auto"/>
            <w:bottom w:val="none" w:sz="0" w:space="0" w:color="auto"/>
            <w:right w:val="none" w:sz="0" w:space="0" w:color="auto"/>
          </w:divBdr>
          <w:divsChild>
            <w:div w:id="1779985619">
              <w:marLeft w:val="0"/>
              <w:marRight w:val="0"/>
              <w:marTop w:val="0"/>
              <w:marBottom w:val="0"/>
              <w:divBdr>
                <w:top w:val="none" w:sz="0" w:space="0" w:color="auto"/>
                <w:left w:val="none" w:sz="0" w:space="0" w:color="auto"/>
                <w:bottom w:val="none" w:sz="0" w:space="0" w:color="auto"/>
                <w:right w:val="none" w:sz="0" w:space="0" w:color="auto"/>
              </w:divBdr>
            </w:div>
            <w:div w:id="162627504">
              <w:marLeft w:val="0"/>
              <w:marRight w:val="0"/>
              <w:marTop w:val="0"/>
              <w:marBottom w:val="0"/>
              <w:divBdr>
                <w:top w:val="none" w:sz="0" w:space="0" w:color="auto"/>
                <w:left w:val="none" w:sz="0" w:space="0" w:color="auto"/>
                <w:bottom w:val="none" w:sz="0" w:space="0" w:color="auto"/>
                <w:right w:val="none" w:sz="0" w:space="0" w:color="auto"/>
              </w:divBdr>
            </w:div>
            <w:div w:id="1021279963">
              <w:marLeft w:val="0"/>
              <w:marRight w:val="0"/>
              <w:marTop w:val="0"/>
              <w:marBottom w:val="0"/>
              <w:divBdr>
                <w:top w:val="none" w:sz="0" w:space="0" w:color="auto"/>
                <w:left w:val="none" w:sz="0" w:space="0" w:color="auto"/>
                <w:bottom w:val="none" w:sz="0" w:space="0" w:color="auto"/>
                <w:right w:val="none" w:sz="0" w:space="0" w:color="auto"/>
              </w:divBdr>
            </w:div>
            <w:div w:id="1012294821">
              <w:marLeft w:val="0"/>
              <w:marRight w:val="0"/>
              <w:marTop w:val="0"/>
              <w:marBottom w:val="0"/>
              <w:divBdr>
                <w:top w:val="none" w:sz="0" w:space="0" w:color="auto"/>
                <w:left w:val="none" w:sz="0" w:space="0" w:color="auto"/>
                <w:bottom w:val="none" w:sz="0" w:space="0" w:color="auto"/>
                <w:right w:val="none" w:sz="0" w:space="0" w:color="auto"/>
              </w:divBdr>
            </w:div>
            <w:div w:id="574819550">
              <w:marLeft w:val="0"/>
              <w:marRight w:val="0"/>
              <w:marTop w:val="0"/>
              <w:marBottom w:val="0"/>
              <w:divBdr>
                <w:top w:val="none" w:sz="0" w:space="0" w:color="auto"/>
                <w:left w:val="none" w:sz="0" w:space="0" w:color="auto"/>
                <w:bottom w:val="none" w:sz="0" w:space="0" w:color="auto"/>
                <w:right w:val="none" w:sz="0" w:space="0" w:color="auto"/>
              </w:divBdr>
            </w:div>
            <w:div w:id="693650275">
              <w:marLeft w:val="0"/>
              <w:marRight w:val="0"/>
              <w:marTop w:val="0"/>
              <w:marBottom w:val="0"/>
              <w:divBdr>
                <w:top w:val="none" w:sz="0" w:space="0" w:color="auto"/>
                <w:left w:val="none" w:sz="0" w:space="0" w:color="auto"/>
                <w:bottom w:val="none" w:sz="0" w:space="0" w:color="auto"/>
                <w:right w:val="none" w:sz="0" w:space="0" w:color="auto"/>
              </w:divBdr>
            </w:div>
            <w:div w:id="930511252">
              <w:marLeft w:val="0"/>
              <w:marRight w:val="0"/>
              <w:marTop w:val="0"/>
              <w:marBottom w:val="0"/>
              <w:divBdr>
                <w:top w:val="none" w:sz="0" w:space="0" w:color="auto"/>
                <w:left w:val="none" w:sz="0" w:space="0" w:color="auto"/>
                <w:bottom w:val="none" w:sz="0" w:space="0" w:color="auto"/>
                <w:right w:val="none" w:sz="0" w:space="0" w:color="auto"/>
              </w:divBdr>
            </w:div>
            <w:div w:id="1125083757">
              <w:marLeft w:val="0"/>
              <w:marRight w:val="0"/>
              <w:marTop w:val="0"/>
              <w:marBottom w:val="0"/>
              <w:divBdr>
                <w:top w:val="none" w:sz="0" w:space="0" w:color="auto"/>
                <w:left w:val="none" w:sz="0" w:space="0" w:color="auto"/>
                <w:bottom w:val="none" w:sz="0" w:space="0" w:color="auto"/>
                <w:right w:val="none" w:sz="0" w:space="0" w:color="auto"/>
              </w:divBdr>
            </w:div>
            <w:div w:id="188493307">
              <w:marLeft w:val="0"/>
              <w:marRight w:val="0"/>
              <w:marTop w:val="0"/>
              <w:marBottom w:val="0"/>
              <w:divBdr>
                <w:top w:val="none" w:sz="0" w:space="0" w:color="auto"/>
                <w:left w:val="none" w:sz="0" w:space="0" w:color="auto"/>
                <w:bottom w:val="none" w:sz="0" w:space="0" w:color="auto"/>
                <w:right w:val="none" w:sz="0" w:space="0" w:color="auto"/>
              </w:divBdr>
            </w:div>
            <w:div w:id="178198367">
              <w:marLeft w:val="0"/>
              <w:marRight w:val="0"/>
              <w:marTop w:val="0"/>
              <w:marBottom w:val="0"/>
              <w:divBdr>
                <w:top w:val="none" w:sz="0" w:space="0" w:color="auto"/>
                <w:left w:val="none" w:sz="0" w:space="0" w:color="auto"/>
                <w:bottom w:val="none" w:sz="0" w:space="0" w:color="auto"/>
                <w:right w:val="none" w:sz="0" w:space="0" w:color="auto"/>
              </w:divBdr>
            </w:div>
            <w:div w:id="721440127">
              <w:marLeft w:val="0"/>
              <w:marRight w:val="0"/>
              <w:marTop w:val="0"/>
              <w:marBottom w:val="0"/>
              <w:divBdr>
                <w:top w:val="none" w:sz="0" w:space="0" w:color="auto"/>
                <w:left w:val="none" w:sz="0" w:space="0" w:color="auto"/>
                <w:bottom w:val="none" w:sz="0" w:space="0" w:color="auto"/>
                <w:right w:val="none" w:sz="0" w:space="0" w:color="auto"/>
              </w:divBdr>
            </w:div>
            <w:div w:id="723799193">
              <w:marLeft w:val="0"/>
              <w:marRight w:val="0"/>
              <w:marTop w:val="0"/>
              <w:marBottom w:val="0"/>
              <w:divBdr>
                <w:top w:val="none" w:sz="0" w:space="0" w:color="auto"/>
                <w:left w:val="none" w:sz="0" w:space="0" w:color="auto"/>
                <w:bottom w:val="none" w:sz="0" w:space="0" w:color="auto"/>
                <w:right w:val="none" w:sz="0" w:space="0" w:color="auto"/>
              </w:divBdr>
            </w:div>
            <w:div w:id="828323325">
              <w:marLeft w:val="0"/>
              <w:marRight w:val="0"/>
              <w:marTop w:val="0"/>
              <w:marBottom w:val="0"/>
              <w:divBdr>
                <w:top w:val="none" w:sz="0" w:space="0" w:color="auto"/>
                <w:left w:val="none" w:sz="0" w:space="0" w:color="auto"/>
                <w:bottom w:val="none" w:sz="0" w:space="0" w:color="auto"/>
                <w:right w:val="none" w:sz="0" w:space="0" w:color="auto"/>
              </w:divBdr>
            </w:div>
            <w:div w:id="1162888447">
              <w:marLeft w:val="0"/>
              <w:marRight w:val="0"/>
              <w:marTop w:val="0"/>
              <w:marBottom w:val="0"/>
              <w:divBdr>
                <w:top w:val="none" w:sz="0" w:space="0" w:color="auto"/>
                <w:left w:val="none" w:sz="0" w:space="0" w:color="auto"/>
                <w:bottom w:val="none" w:sz="0" w:space="0" w:color="auto"/>
                <w:right w:val="none" w:sz="0" w:space="0" w:color="auto"/>
              </w:divBdr>
            </w:div>
            <w:div w:id="255405328">
              <w:marLeft w:val="0"/>
              <w:marRight w:val="0"/>
              <w:marTop w:val="0"/>
              <w:marBottom w:val="0"/>
              <w:divBdr>
                <w:top w:val="none" w:sz="0" w:space="0" w:color="auto"/>
                <w:left w:val="none" w:sz="0" w:space="0" w:color="auto"/>
                <w:bottom w:val="none" w:sz="0" w:space="0" w:color="auto"/>
                <w:right w:val="none" w:sz="0" w:space="0" w:color="auto"/>
              </w:divBdr>
            </w:div>
            <w:div w:id="1295134059">
              <w:marLeft w:val="0"/>
              <w:marRight w:val="0"/>
              <w:marTop w:val="0"/>
              <w:marBottom w:val="0"/>
              <w:divBdr>
                <w:top w:val="none" w:sz="0" w:space="0" w:color="auto"/>
                <w:left w:val="none" w:sz="0" w:space="0" w:color="auto"/>
                <w:bottom w:val="none" w:sz="0" w:space="0" w:color="auto"/>
                <w:right w:val="none" w:sz="0" w:space="0" w:color="auto"/>
              </w:divBdr>
            </w:div>
            <w:div w:id="1881357774">
              <w:marLeft w:val="0"/>
              <w:marRight w:val="0"/>
              <w:marTop w:val="0"/>
              <w:marBottom w:val="0"/>
              <w:divBdr>
                <w:top w:val="none" w:sz="0" w:space="0" w:color="auto"/>
                <w:left w:val="none" w:sz="0" w:space="0" w:color="auto"/>
                <w:bottom w:val="none" w:sz="0" w:space="0" w:color="auto"/>
                <w:right w:val="none" w:sz="0" w:space="0" w:color="auto"/>
              </w:divBdr>
            </w:div>
            <w:div w:id="636298233">
              <w:marLeft w:val="0"/>
              <w:marRight w:val="0"/>
              <w:marTop w:val="0"/>
              <w:marBottom w:val="0"/>
              <w:divBdr>
                <w:top w:val="none" w:sz="0" w:space="0" w:color="auto"/>
                <w:left w:val="none" w:sz="0" w:space="0" w:color="auto"/>
                <w:bottom w:val="none" w:sz="0" w:space="0" w:color="auto"/>
                <w:right w:val="none" w:sz="0" w:space="0" w:color="auto"/>
              </w:divBdr>
            </w:div>
            <w:div w:id="673264656">
              <w:marLeft w:val="0"/>
              <w:marRight w:val="0"/>
              <w:marTop w:val="0"/>
              <w:marBottom w:val="0"/>
              <w:divBdr>
                <w:top w:val="none" w:sz="0" w:space="0" w:color="auto"/>
                <w:left w:val="none" w:sz="0" w:space="0" w:color="auto"/>
                <w:bottom w:val="none" w:sz="0" w:space="0" w:color="auto"/>
                <w:right w:val="none" w:sz="0" w:space="0" w:color="auto"/>
              </w:divBdr>
            </w:div>
            <w:div w:id="1376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7018">
      <w:bodyDiv w:val="1"/>
      <w:marLeft w:val="0"/>
      <w:marRight w:val="0"/>
      <w:marTop w:val="0"/>
      <w:marBottom w:val="0"/>
      <w:divBdr>
        <w:top w:val="none" w:sz="0" w:space="0" w:color="auto"/>
        <w:left w:val="none" w:sz="0" w:space="0" w:color="auto"/>
        <w:bottom w:val="none" w:sz="0" w:space="0" w:color="auto"/>
        <w:right w:val="none" w:sz="0" w:space="0" w:color="auto"/>
      </w:divBdr>
    </w:div>
    <w:div w:id="1039285781">
      <w:bodyDiv w:val="1"/>
      <w:marLeft w:val="0"/>
      <w:marRight w:val="0"/>
      <w:marTop w:val="0"/>
      <w:marBottom w:val="0"/>
      <w:divBdr>
        <w:top w:val="none" w:sz="0" w:space="0" w:color="auto"/>
        <w:left w:val="none" w:sz="0" w:space="0" w:color="auto"/>
        <w:bottom w:val="none" w:sz="0" w:space="0" w:color="auto"/>
        <w:right w:val="none" w:sz="0" w:space="0" w:color="auto"/>
      </w:divBdr>
      <w:divsChild>
        <w:div w:id="1542783468">
          <w:marLeft w:val="0"/>
          <w:marRight w:val="0"/>
          <w:marTop w:val="0"/>
          <w:marBottom w:val="0"/>
          <w:divBdr>
            <w:top w:val="none" w:sz="0" w:space="0" w:color="auto"/>
            <w:left w:val="none" w:sz="0" w:space="0" w:color="auto"/>
            <w:bottom w:val="none" w:sz="0" w:space="0" w:color="auto"/>
            <w:right w:val="none" w:sz="0" w:space="0" w:color="auto"/>
          </w:divBdr>
          <w:divsChild>
            <w:div w:id="591821119">
              <w:marLeft w:val="0"/>
              <w:marRight w:val="0"/>
              <w:marTop w:val="0"/>
              <w:marBottom w:val="0"/>
              <w:divBdr>
                <w:top w:val="none" w:sz="0" w:space="0" w:color="auto"/>
                <w:left w:val="none" w:sz="0" w:space="0" w:color="auto"/>
                <w:bottom w:val="none" w:sz="0" w:space="0" w:color="auto"/>
                <w:right w:val="none" w:sz="0" w:space="0" w:color="auto"/>
              </w:divBdr>
            </w:div>
            <w:div w:id="148256746">
              <w:marLeft w:val="0"/>
              <w:marRight w:val="0"/>
              <w:marTop w:val="0"/>
              <w:marBottom w:val="0"/>
              <w:divBdr>
                <w:top w:val="none" w:sz="0" w:space="0" w:color="auto"/>
                <w:left w:val="none" w:sz="0" w:space="0" w:color="auto"/>
                <w:bottom w:val="none" w:sz="0" w:space="0" w:color="auto"/>
                <w:right w:val="none" w:sz="0" w:space="0" w:color="auto"/>
              </w:divBdr>
            </w:div>
            <w:div w:id="459501206">
              <w:marLeft w:val="0"/>
              <w:marRight w:val="0"/>
              <w:marTop w:val="0"/>
              <w:marBottom w:val="0"/>
              <w:divBdr>
                <w:top w:val="none" w:sz="0" w:space="0" w:color="auto"/>
                <w:left w:val="none" w:sz="0" w:space="0" w:color="auto"/>
                <w:bottom w:val="none" w:sz="0" w:space="0" w:color="auto"/>
                <w:right w:val="none" w:sz="0" w:space="0" w:color="auto"/>
              </w:divBdr>
            </w:div>
            <w:div w:id="140004739">
              <w:marLeft w:val="0"/>
              <w:marRight w:val="0"/>
              <w:marTop w:val="0"/>
              <w:marBottom w:val="0"/>
              <w:divBdr>
                <w:top w:val="none" w:sz="0" w:space="0" w:color="auto"/>
                <w:left w:val="none" w:sz="0" w:space="0" w:color="auto"/>
                <w:bottom w:val="none" w:sz="0" w:space="0" w:color="auto"/>
                <w:right w:val="none" w:sz="0" w:space="0" w:color="auto"/>
              </w:divBdr>
            </w:div>
            <w:div w:id="826632618">
              <w:marLeft w:val="0"/>
              <w:marRight w:val="0"/>
              <w:marTop w:val="0"/>
              <w:marBottom w:val="0"/>
              <w:divBdr>
                <w:top w:val="none" w:sz="0" w:space="0" w:color="auto"/>
                <w:left w:val="none" w:sz="0" w:space="0" w:color="auto"/>
                <w:bottom w:val="none" w:sz="0" w:space="0" w:color="auto"/>
                <w:right w:val="none" w:sz="0" w:space="0" w:color="auto"/>
              </w:divBdr>
            </w:div>
            <w:div w:id="1428237090">
              <w:marLeft w:val="0"/>
              <w:marRight w:val="0"/>
              <w:marTop w:val="0"/>
              <w:marBottom w:val="0"/>
              <w:divBdr>
                <w:top w:val="none" w:sz="0" w:space="0" w:color="auto"/>
                <w:left w:val="none" w:sz="0" w:space="0" w:color="auto"/>
                <w:bottom w:val="none" w:sz="0" w:space="0" w:color="auto"/>
                <w:right w:val="none" w:sz="0" w:space="0" w:color="auto"/>
              </w:divBdr>
            </w:div>
            <w:div w:id="1143041694">
              <w:marLeft w:val="0"/>
              <w:marRight w:val="0"/>
              <w:marTop w:val="0"/>
              <w:marBottom w:val="0"/>
              <w:divBdr>
                <w:top w:val="none" w:sz="0" w:space="0" w:color="auto"/>
                <w:left w:val="none" w:sz="0" w:space="0" w:color="auto"/>
                <w:bottom w:val="none" w:sz="0" w:space="0" w:color="auto"/>
                <w:right w:val="none" w:sz="0" w:space="0" w:color="auto"/>
              </w:divBdr>
            </w:div>
            <w:div w:id="1352801613">
              <w:marLeft w:val="0"/>
              <w:marRight w:val="0"/>
              <w:marTop w:val="0"/>
              <w:marBottom w:val="0"/>
              <w:divBdr>
                <w:top w:val="none" w:sz="0" w:space="0" w:color="auto"/>
                <w:left w:val="none" w:sz="0" w:space="0" w:color="auto"/>
                <w:bottom w:val="none" w:sz="0" w:space="0" w:color="auto"/>
                <w:right w:val="none" w:sz="0" w:space="0" w:color="auto"/>
              </w:divBdr>
            </w:div>
            <w:div w:id="789590258">
              <w:marLeft w:val="0"/>
              <w:marRight w:val="0"/>
              <w:marTop w:val="0"/>
              <w:marBottom w:val="0"/>
              <w:divBdr>
                <w:top w:val="none" w:sz="0" w:space="0" w:color="auto"/>
                <w:left w:val="none" w:sz="0" w:space="0" w:color="auto"/>
                <w:bottom w:val="none" w:sz="0" w:space="0" w:color="auto"/>
                <w:right w:val="none" w:sz="0" w:space="0" w:color="auto"/>
              </w:divBdr>
            </w:div>
            <w:div w:id="1205555315">
              <w:marLeft w:val="0"/>
              <w:marRight w:val="0"/>
              <w:marTop w:val="0"/>
              <w:marBottom w:val="0"/>
              <w:divBdr>
                <w:top w:val="none" w:sz="0" w:space="0" w:color="auto"/>
                <w:left w:val="none" w:sz="0" w:space="0" w:color="auto"/>
                <w:bottom w:val="none" w:sz="0" w:space="0" w:color="auto"/>
                <w:right w:val="none" w:sz="0" w:space="0" w:color="auto"/>
              </w:divBdr>
            </w:div>
            <w:div w:id="1842115584">
              <w:marLeft w:val="0"/>
              <w:marRight w:val="0"/>
              <w:marTop w:val="0"/>
              <w:marBottom w:val="0"/>
              <w:divBdr>
                <w:top w:val="none" w:sz="0" w:space="0" w:color="auto"/>
                <w:left w:val="none" w:sz="0" w:space="0" w:color="auto"/>
                <w:bottom w:val="none" w:sz="0" w:space="0" w:color="auto"/>
                <w:right w:val="none" w:sz="0" w:space="0" w:color="auto"/>
              </w:divBdr>
            </w:div>
            <w:div w:id="1379401946">
              <w:marLeft w:val="0"/>
              <w:marRight w:val="0"/>
              <w:marTop w:val="0"/>
              <w:marBottom w:val="0"/>
              <w:divBdr>
                <w:top w:val="none" w:sz="0" w:space="0" w:color="auto"/>
                <w:left w:val="none" w:sz="0" w:space="0" w:color="auto"/>
                <w:bottom w:val="none" w:sz="0" w:space="0" w:color="auto"/>
                <w:right w:val="none" w:sz="0" w:space="0" w:color="auto"/>
              </w:divBdr>
            </w:div>
            <w:div w:id="798261089">
              <w:marLeft w:val="0"/>
              <w:marRight w:val="0"/>
              <w:marTop w:val="0"/>
              <w:marBottom w:val="0"/>
              <w:divBdr>
                <w:top w:val="none" w:sz="0" w:space="0" w:color="auto"/>
                <w:left w:val="none" w:sz="0" w:space="0" w:color="auto"/>
                <w:bottom w:val="none" w:sz="0" w:space="0" w:color="auto"/>
                <w:right w:val="none" w:sz="0" w:space="0" w:color="auto"/>
              </w:divBdr>
            </w:div>
            <w:div w:id="1735666507">
              <w:marLeft w:val="0"/>
              <w:marRight w:val="0"/>
              <w:marTop w:val="0"/>
              <w:marBottom w:val="0"/>
              <w:divBdr>
                <w:top w:val="none" w:sz="0" w:space="0" w:color="auto"/>
                <w:left w:val="none" w:sz="0" w:space="0" w:color="auto"/>
                <w:bottom w:val="none" w:sz="0" w:space="0" w:color="auto"/>
                <w:right w:val="none" w:sz="0" w:space="0" w:color="auto"/>
              </w:divBdr>
            </w:div>
            <w:div w:id="1799448546">
              <w:marLeft w:val="0"/>
              <w:marRight w:val="0"/>
              <w:marTop w:val="0"/>
              <w:marBottom w:val="0"/>
              <w:divBdr>
                <w:top w:val="none" w:sz="0" w:space="0" w:color="auto"/>
                <w:left w:val="none" w:sz="0" w:space="0" w:color="auto"/>
                <w:bottom w:val="none" w:sz="0" w:space="0" w:color="auto"/>
                <w:right w:val="none" w:sz="0" w:space="0" w:color="auto"/>
              </w:divBdr>
            </w:div>
            <w:div w:id="2041926789">
              <w:marLeft w:val="0"/>
              <w:marRight w:val="0"/>
              <w:marTop w:val="0"/>
              <w:marBottom w:val="0"/>
              <w:divBdr>
                <w:top w:val="none" w:sz="0" w:space="0" w:color="auto"/>
                <w:left w:val="none" w:sz="0" w:space="0" w:color="auto"/>
                <w:bottom w:val="none" w:sz="0" w:space="0" w:color="auto"/>
                <w:right w:val="none" w:sz="0" w:space="0" w:color="auto"/>
              </w:divBdr>
            </w:div>
            <w:div w:id="493835563">
              <w:marLeft w:val="0"/>
              <w:marRight w:val="0"/>
              <w:marTop w:val="0"/>
              <w:marBottom w:val="0"/>
              <w:divBdr>
                <w:top w:val="none" w:sz="0" w:space="0" w:color="auto"/>
                <w:left w:val="none" w:sz="0" w:space="0" w:color="auto"/>
                <w:bottom w:val="none" w:sz="0" w:space="0" w:color="auto"/>
                <w:right w:val="none" w:sz="0" w:space="0" w:color="auto"/>
              </w:divBdr>
            </w:div>
            <w:div w:id="1794010757">
              <w:marLeft w:val="0"/>
              <w:marRight w:val="0"/>
              <w:marTop w:val="0"/>
              <w:marBottom w:val="0"/>
              <w:divBdr>
                <w:top w:val="none" w:sz="0" w:space="0" w:color="auto"/>
                <w:left w:val="none" w:sz="0" w:space="0" w:color="auto"/>
                <w:bottom w:val="none" w:sz="0" w:space="0" w:color="auto"/>
                <w:right w:val="none" w:sz="0" w:space="0" w:color="auto"/>
              </w:divBdr>
            </w:div>
            <w:div w:id="154496589">
              <w:marLeft w:val="0"/>
              <w:marRight w:val="0"/>
              <w:marTop w:val="0"/>
              <w:marBottom w:val="0"/>
              <w:divBdr>
                <w:top w:val="none" w:sz="0" w:space="0" w:color="auto"/>
                <w:left w:val="none" w:sz="0" w:space="0" w:color="auto"/>
                <w:bottom w:val="none" w:sz="0" w:space="0" w:color="auto"/>
                <w:right w:val="none" w:sz="0" w:space="0" w:color="auto"/>
              </w:divBdr>
            </w:div>
            <w:div w:id="470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416">
      <w:bodyDiv w:val="1"/>
      <w:marLeft w:val="0"/>
      <w:marRight w:val="0"/>
      <w:marTop w:val="0"/>
      <w:marBottom w:val="0"/>
      <w:divBdr>
        <w:top w:val="none" w:sz="0" w:space="0" w:color="auto"/>
        <w:left w:val="none" w:sz="0" w:space="0" w:color="auto"/>
        <w:bottom w:val="none" w:sz="0" w:space="0" w:color="auto"/>
        <w:right w:val="none" w:sz="0" w:space="0" w:color="auto"/>
      </w:divBdr>
    </w:div>
    <w:div w:id="1061245246">
      <w:bodyDiv w:val="1"/>
      <w:marLeft w:val="0"/>
      <w:marRight w:val="0"/>
      <w:marTop w:val="0"/>
      <w:marBottom w:val="0"/>
      <w:divBdr>
        <w:top w:val="none" w:sz="0" w:space="0" w:color="auto"/>
        <w:left w:val="none" w:sz="0" w:space="0" w:color="auto"/>
        <w:bottom w:val="none" w:sz="0" w:space="0" w:color="auto"/>
        <w:right w:val="none" w:sz="0" w:space="0" w:color="auto"/>
      </w:divBdr>
    </w:div>
    <w:div w:id="1084760826">
      <w:bodyDiv w:val="1"/>
      <w:marLeft w:val="0"/>
      <w:marRight w:val="0"/>
      <w:marTop w:val="0"/>
      <w:marBottom w:val="0"/>
      <w:divBdr>
        <w:top w:val="none" w:sz="0" w:space="0" w:color="auto"/>
        <w:left w:val="none" w:sz="0" w:space="0" w:color="auto"/>
        <w:bottom w:val="none" w:sz="0" w:space="0" w:color="auto"/>
        <w:right w:val="none" w:sz="0" w:space="0" w:color="auto"/>
      </w:divBdr>
    </w:div>
    <w:div w:id="1108815920">
      <w:bodyDiv w:val="1"/>
      <w:marLeft w:val="0"/>
      <w:marRight w:val="0"/>
      <w:marTop w:val="0"/>
      <w:marBottom w:val="0"/>
      <w:divBdr>
        <w:top w:val="none" w:sz="0" w:space="0" w:color="auto"/>
        <w:left w:val="none" w:sz="0" w:space="0" w:color="auto"/>
        <w:bottom w:val="none" w:sz="0" w:space="0" w:color="auto"/>
        <w:right w:val="none" w:sz="0" w:space="0" w:color="auto"/>
      </w:divBdr>
      <w:divsChild>
        <w:div w:id="1123840667">
          <w:marLeft w:val="0"/>
          <w:marRight w:val="0"/>
          <w:marTop w:val="0"/>
          <w:marBottom w:val="0"/>
          <w:divBdr>
            <w:top w:val="none" w:sz="0" w:space="0" w:color="auto"/>
            <w:left w:val="none" w:sz="0" w:space="0" w:color="auto"/>
            <w:bottom w:val="none" w:sz="0" w:space="0" w:color="auto"/>
            <w:right w:val="none" w:sz="0" w:space="0" w:color="auto"/>
          </w:divBdr>
          <w:divsChild>
            <w:div w:id="743263468">
              <w:marLeft w:val="0"/>
              <w:marRight w:val="0"/>
              <w:marTop w:val="0"/>
              <w:marBottom w:val="0"/>
              <w:divBdr>
                <w:top w:val="none" w:sz="0" w:space="0" w:color="auto"/>
                <w:left w:val="none" w:sz="0" w:space="0" w:color="auto"/>
                <w:bottom w:val="none" w:sz="0" w:space="0" w:color="auto"/>
                <w:right w:val="none" w:sz="0" w:space="0" w:color="auto"/>
              </w:divBdr>
            </w:div>
            <w:div w:id="556280955">
              <w:marLeft w:val="0"/>
              <w:marRight w:val="0"/>
              <w:marTop w:val="0"/>
              <w:marBottom w:val="0"/>
              <w:divBdr>
                <w:top w:val="none" w:sz="0" w:space="0" w:color="auto"/>
                <w:left w:val="none" w:sz="0" w:space="0" w:color="auto"/>
                <w:bottom w:val="none" w:sz="0" w:space="0" w:color="auto"/>
                <w:right w:val="none" w:sz="0" w:space="0" w:color="auto"/>
              </w:divBdr>
            </w:div>
            <w:div w:id="273513726">
              <w:marLeft w:val="0"/>
              <w:marRight w:val="0"/>
              <w:marTop w:val="0"/>
              <w:marBottom w:val="0"/>
              <w:divBdr>
                <w:top w:val="none" w:sz="0" w:space="0" w:color="auto"/>
                <w:left w:val="none" w:sz="0" w:space="0" w:color="auto"/>
                <w:bottom w:val="none" w:sz="0" w:space="0" w:color="auto"/>
                <w:right w:val="none" w:sz="0" w:space="0" w:color="auto"/>
              </w:divBdr>
            </w:div>
            <w:div w:id="9680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2902">
      <w:bodyDiv w:val="1"/>
      <w:marLeft w:val="0"/>
      <w:marRight w:val="0"/>
      <w:marTop w:val="0"/>
      <w:marBottom w:val="0"/>
      <w:divBdr>
        <w:top w:val="none" w:sz="0" w:space="0" w:color="auto"/>
        <w:left w:val="none" w:sz="0" w:space="0" w:color="auto"/>
        <w:bottom w:val="none" w:sz="0" w:space="0" w:color="auto"/>
        <w:right w:val="none" w:sz="0" w:space="0" w:color="auto"/>
      </w:divBdr>
    </w:div>
    <w:div w:id="1197547875">
      <w:bodyDiv w:val="1"/>
      <w:marLeft w:val="0"/>
      <w:marRight w:val="0"/>
      <w:marTop w:val="0"/>
      <w:marBottom w:val="0"/>
      <w:divBdr>
        <w:top w:val="none" w:sz="0" w:space="0" w:color="auto"/>
        <w:left w:val="none" w:sz="0" w:space="0" w:color="auto"/>
        <w:bottom w:val="none" w:sz="0" w:space="0" w:color="auto"/>
        <w:right w:val="none" w:sz="0" w:space="0" w:color="auto"/>
      </w:divBdr>
    </w:div>
    <w:div w:id="1496259610">
      <w:bodyDiv w:val="1"/>
      <w:marLeft w:val="0"/>
      <w:marRight w:val="0"/>
      <w:marTop w:val="0"/>
      <w:marBottom w:val="0"/>
      <w:divBdr>
        <w:top w:val="none" w:sz="0" w:space="0" w:color="auto"/>
        <w:left w:val="none" w:sz="0" w:space="0" w:color="auto"/>
        <w:bottom w:val="none" w:sz="0" w:space="0" w:color="auto"/>
        <w:right w:val="none" w:sz="0" w:space="0" w:color="auto"/>
      </w:divBdr>
    </w:div>
    <w:div w:id="1546672024">
      <w:bodyDiv w:val="1"/>
      <w:marLeft w:val="0"/>
      <w:marRight w:val="0"/>
      <w:marTop w:val="0"/>
      <w:marBottom w:val="0"/>
      <w:divBdr>
        <w:top w:val="none" w:sz="0" w:space="0" w:color="auto"/>
        <w:left w:val="none" w:sz="0" w:space="0" w:color="auto"/>
        <w:bottom w:val="none" w:sz="0" w:space="0" w:color="auto"/>
        <w:right w:val="none" w:sz="0" w:space="0" w:color="auto"/>
      </w:divBdr>
      <w:divsChild>
        <w:div w:id="311375948">
          <w:marLeft w:val="0"/>
          <w:marRight w:val="0"/>
          <w:marTop w:val="0"/>
          <w:marBottom w:val="0"/>
          <w:divBdr>
            <w:top w:val="none" w:sz="0" w:space="0" w:color="auto"/>
            <w:left w:val="none" w:sz="0" w:space="0" w:color="auto"/>
            <w:bottom w:val="none" w:sz="0" w:space="0" w:color="auto"/>
            <w:right w:val="none" w:sz="0" w:space="0" w:color="auto"/>
          </w:divBdr>
          <w:divsChild>
            <w:div w:id="1489513133">
              <w:marLeft w:val="0"/>
              <w:marRight w:val="0"/>
              <w:marTop w:val="0"/>
              <w:marBottom w:val="0"/>
              <w:divBdr>
                <w:top w:val="none" w:sz="0" w:space="0" w:color="auto"/>
                <w:left w:val="none" w:sz="0" w:space="0" w:color="auto"/>
                <w:bottom w:val="none" w:sz="0" w:space="0" w:color="auto"/>
                <w:right w:val="none" w:sz="0" w:space="0" w:color="auto"/>
              </w:divBdr>
            </w:div>
            <w:div w:id="1160080550">
              <w:marLeft w:val="0"/>
              <w:marRight w:val="0"/>
              <w:marTop w:val="0"/>
              <w:marBottom w:val="0"/>
              <w:divBdr>
                <w:top w:val="none" w:sz="0" w:space="0" w:color="auto"/>
                <w:left w:val="none" w:sz="0" w:space="0" w:color="auto"/>
                <w:bottom w:val="none" w:sz="0" w:space="0" w:color="auto"/>
                <w:right w:val="none" w:sz="0" w:space="0" w:color="auto"/>
              </w:divBdr>
            </w:div>
            <w:div w:id="13357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483">
      <w:bodyDiv w:val="1"/>
      <w:marLeft w:val="0"/>
      <w:marRight w:val="0"/>
      <w:marTop w:val="0"/>
      <w:marBottom w:val="0"/>
      <w:divBdr>
        <w:top w:val="none" w:sz="0" w:space="0" w:color="auto"/>
        <w:left w:val="none" w:sz="0" w:space="0" w:color="auto"/>
        <w:bottom w:val="none" w:sz="0" w:space="0" w:color="auto"/>
        <w:right w:val="none" w:sz="0" w:space="0" w:color="auto"/>
      </w:divBdr>
      <w:divsChild>
        <w:div w:id="2098286333">
          <w:marLeft w:val="0"/>
          <w:marRight w:val="0"/>
          <w:marTop w:val="0"/>
          <w:marBottom w:val="0"/>
          <w:divBdr>
            <w:top w:val="none" w:sz="0" w:space="0" w:color="auto"/>
            <w:left w:val="none" w:sz="0" w:space="0" w:color="auto"/>
            <w:bottom w:val="none" w:sz="0" w:space="0" w:color="auto"/>
            <w:right w:val="none" w:sz="0" w:space="0" w:color="auto"/>
          </w:divBdr>
          <w:divsChild>
            <w:div w:id="1375426146">
              <w:marLeft w:val="0"/>
              <w:marRight w:val="0"/>
              <w:marTop w:val="0"/>
              <w:marBottom w:val="0"/>
              <w:divBdr>
                <w:top w:val="none" w:sz="0" w:space="0" w:color="auto"/>
                <w:left w:val="none" w:sz="0" w:space="0" w:color="auto"/>
                <w:bottom w:val="none" w:sz="0" w:space="0" w:color="auto"/>
                <w:right w:val="none" w:sz="0" w:space="0" w:color="auto"/>
              </w:divBdr>
            </w:div>
            <w:div w:id="103154827">
              <w:marLeft w:val="0"/>
              <w:marRight w:val="0"/>
              <w:marTop w:val="0"/>
              <w:marBottom w:val="0"/>
              <w:divBdr>
                <w:top w:val="none" w:sz="0" w:space="0" w:color="auto"/>
                <w:left w:val="none" w:sz="0" w:space="0" w:color="auto"/>
                <w:bottom w:val="none" w:sz="0" w:space="0" w:color="auto"/>
                <w:right w:val="none" w:sz="0" w:space="0" w:color="auto"/>
              </w:divBdr>
            </w:div>
            <w:div w:id="1132752187">
              <w:marLeft w:val="0"/>
              <w:marRight w:val="0"/>
              <w:marTop w:val="0"/>
              <w:marBottom w:val="0"/>
              <w:divBdr>
                <w:top w:val="none" w:sz="0" w:space="0" w:color="auto"/>
                <w:left w:val="none" w:sz="0" w:space="0" w:color="auto"/>
                <w:bottom w:val="none" w:sz="0" w:space="0" w:color="auto"/>
                <w:right w:val="none" w:sz="0" w:space="0" w:color="auto"/>
              </w:divBdr>
            </w:div>
            <w:div w:id="736246962">
              <w:marLeft w:val="0"/>
              <w:marRight w:val="0"/>
              <w:marTop w:val="0"/>
              <w:marBottom w:val="0"/>
              <w:divBdr>
                <w:top w:val="none" w:sz="0" w:space="0" w:color="auto"/>
                <w:left w:val="none" w:sz="0" w:space="0" w:color="auto"/>
                <w:bottom w:val="none" w:sz="0" w:space="0" w:color="auto"/>
                <w:right w:val="none" w:sz="0" w:space="0" w:color="auto"/>
              </w:divBdr>
            </w:div>
            <w:div w:id="130753423">
              <w:marLeft w:val="0"/>
              <w:marRight w:val="0"/>
              <w:marTop w:val="0"/>
              <w:marBottom w:val="0"/>
              <w:divBdr>
                <w:top w:val="none" w:sz="0" w:space="0" w:color="auto"/>
                <w:left w:val="none" w:sz="0" w:space="0" w:color="auto"/>
                <w:bottom w:val="none" w:sz="0" w:space="0" w:color="auto"/>
                <w:right w:val="none" w:sz="0" w:space="0" w:color="auto"/>
              </w:divBdr>
            </w:div>
            <w:div w:id="1187253502">
              <w:marLeft w:val="0"/>
              <w:marRight w:val="0"/>
              <w:marTop w:val="0"/>
              <w:marBottom w:val="0"/>
              <w:divBdr>
                <w:top w:val="none" w:sz="0" w:space="0" w:color="auto"/>
                <w:left w:val="none" w:sz="0" w:space="0" w:color="auto"/>
                <w:bottom w:val="none" w:sz="0" w:space="0" w:color="auto"/>
                <w:right w:val="none" w:sz="0" w:space="0" w:color="auto"/>
              </w:divBdr>
            </w:div>
            <w:div w:id="65686992">
              <w:marLeft w:val="0"/>
              <w:marRight w:val="0"/>
              <w:marTop w:val="0"/>
              <w:marBottom w:val="0"/>
              <w:divBdr>
                <w:top w:val="none" w:sz="0" w:space="0" w:color="auto"/>
                <w:left w:val="none" w:sz="0" w:space="0" w:color="auto"/>
                <w:bottom w:val="none" w:sz="0" w:space="0" w:color="auto"/>
                <w:right w:val="none" w:sz="0" w:space="0" w:color="auto"/>
              </w:divBdr>
            </w:div>
            <w:div w:id="1098063515">
              <w:marLeft w:val="0"/>
              <w:marRight w:val="0"/>
              <w:marTop w:val="0"/>
              <w:marBottom w:val="0"/>
              <w:divBdr>
                <w:top w:val="none" w:sz="0" w:space="0" w:color="auto"/>
                <w:left w:val="none" w:sz="0" w:space="0" w:color="auto"/>
                <w:bottom w:val="none" w:sz="0" w:space="0" w:color="auto"/>
                <w:right w:val="none" w:sz="0" w:space="0" w:color="auto"/>
              </w:divBdr>
            </w:div>
            <w:div w:id="574701765">
              <w:marLeft w:val="0"/>
              <w:marRight w:val="0"/>
              <w:marTop w:val="0"/>
              <w:marBottom w:val="0"/>
              <w:divBdr>
                <w:top w:val="none" w:sz="0" w:space="0" w:color="auto"/>
                <w:left w:val="none" w:sz="0" w:space="0" w:color="auto"/>
                <w:bottom w:val="none" w:sz="0" w:space="0" w:color="auto"/>
                <w:right w:val="none" w:sz="0" w:space="0" w:color="auto"/>
              </w:divBdr>
            </w:div>
            <w:div w:id="1347488014">
              <w:marLeft w:val="0"/>
              <w:marRight w:val="0"/>
              <w:marTop w:val="0"/>
              <w:marBottom w:val="0"/>
              <w:divBdr>
                <w:top w:val="none" w:sz="0" w:space="0" w:color="auto"/>
                <w:left w:val="none" w:sz="0" w:space="0" w:color="auto"/>
                <w:bottom w:val="none" w:sz="0" w:space="0" w:color="auto"/>
                <w:right w:val="none" w:sz="0" w:space="0" w:color="auto"/>
              </w:divBdr>
            </w:div>
            <w:div w:id="1987778053">
              <w:marLeft w:val="0"/>
              <w:marRight w:val="0"/>
              <w:marTop w:val="0"/>
              <w:marBottom w:val="0"/>
              <w:divBdr>
                <w:top w:val="none" w:sz="0" w:space="0" w:color="auto"/>
                <w:left w:val="none" w:sz="0" w:space="0" w:color="auto"/>
                <w:bottom w:val="none" w:sz="0" w:space="0" w:color="auto"/>
                <w:right w:val="none" w:sz="0" w:space="0" w:color="auto"/>
              </w:divBdr>
            </w:div>
            <w:div w:id="1061246566">
              <w:marLeft w:val="0"/>
              <w:marRight w:val="0"/>
              <w:marTop w:val="0"/>
              <w:marBottom w:val="0"/>
              <w:divBdr>
                <w:top w:val="none" w:sz="0" w:space="0" w:color="auto"/>
                <w:left w:val="none" w:sz="0" w:space="0" w:color="auto"/>
                <w:bottom w:val="none" w:sz="0" w:space="0" w:color="auto"/>
                <w:right w:val="none" w:sz="0" w:space="0" w:color="auto"/>
              </w:divBdr>
            </w:div>
            <w:div w:id="901217789">
              <w:marLeft w:val="0"/>
              <w:marRight w:val="0"/>
              <w:marTop w:val="0"/>
              <w:marBottom w:val="0"/>
              <w:divBdr>
                <w:top w:val="none" w:sz="0" w:space="0" w:color="auto"/>
                <w:left w:val="none" w:sz="0" w:space="0" w:color="auto"/>
                <w:bottom w:val="none" w:sz="0" w:space="0" w:color="auto"/>
                <w:right w:val="none" w:sz="0" w:space="0" w:color="auto"/>
              </w:divBdr>
            </w:div>
            <w:div w:id="1980762653">
              <w:marLeft w:val="0"/>
              <w:marRight w:val="0"/>
              <w:marTop w:val="0"/>
              <w:marBottom w:val="0"/>
              <w:divBdr>
                <w:top w:val="none" w:sz="0" w:space="0" w:color="auto"/>
                <w:left w:val="none" w:sz="0" w:space="0" w:color="auto"/>
                <w:bottom w:val="none" w:sz="0" w:space="0" w:color="auto"/>
                <w:right w:val="none" w:sz="0" w:space="0" w:color="auto"/>
              </w:divBdr>
            </w:div>
            <w:div w:id="1996686180">
              <w:marLeft w:val="0"/>
              <w:marRight w:val="0"/>
              <w:marTop w:val="0"/>
              <w:marBottom w:val="0"/>
              <w:divBdr>
                <w:top w:val="none" w:sz="0" w:space="0" w:color="auto"/>
                <w:left w:val="none" w:sz="0" w:space="0" w:color="auto"/>
                <w:bottom w:val="none" w:sz="0" w:space="0" w:color="auto"/>
                <w:right w:val="none" w:sz="0" w:space="0" w:color="auto"/>
              </w:divBdr>
            </w:div>
            <w:div w:id="525488876">
              <w:marLeft w:val="0"/>
              <w:marRight w:val="0"/>
              <w:marTop w:val="0"/>
              <w:marBottom w:val="0"/>
              <w:divBdr>
                <w:top w:val="none" w:sz="0" w:space="0" w:color="auto"/>
                <w:left w:val="none" w:sz="0" w:space="0" w:color="auto"/>
                <w:bottom w:val="none" w:sz="0" w:space="0" w:color="auto"/>
                <w:right w:val="none" w:sz="0" w:space="0" w:color="auto"/>
              </w:divBdr>
            </w:div>
            <w:div w:id="1369144968">
              <w:marLeft w:val="0"/>
              <w:marRight w:val="0"/>
              <w:marTop w:val="0"/>
              <w:marBottom w:val="0"/>
              <w:divBdr>
                <w:top w:val="none" w:sz="0" w:space="0" w:color="auto"/>
                <w:left w:val="none" w:sz="0" w:space="0" w:color="auto"/>
                <w:bottom w:val="none" w:sz="0" w:space="0" w:color="auto"/>
                <w:right w:val="none" w:sz="0" w:space="0" w:color="auto"/>
              </w:divBdr>
            </w:div>
            <w:div w:id="1262570455">
              <w:marLeft w:val="0"/>
              <w:marRight w:val="0"/>
              <w:marTop w:val="0"/>
              <w:marBottom w:val="0"/>
              <w:divBdr>
                <w:top w:val="none" w:sz="0" w:space="0" w:color="auto"/>
                <w:left w:val="none" w:sz="0" w:space="0" w:color="auto"/>
                <w:bottom w:val="none" w:sz="0" w:space="0" w:color="auto"/>
                <w:right w:val="none" w:sz="0" w:space="0" w:color="auto"/>
              </w:divBdr>
            </w:div>
            <w:div w:id="191503135">
              <w:marLeft w:val="0"/>
              <w:marRight w:val="0"/>
              <w:marTop w:val="0"/>
              <w:marBottom w:val="0"/>
              <w:divBdr>
                <w:top w:val="none" w:sz="0" w:space="0" w:color="auto"/>
                <w:left w:val="none" w:sz="0" w:space="0" w:color="auto"/>
                <w:bottom w:val="none" w:sz="0" w:space="0" w:color="auto"/>
                <w:right w:val="none" w:sz="0" w:space="0" w:color="auto"/>
              </w:divBdr>
            </w:div>
            <w:div w:id="2123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694">
      <w:bodyDiv w:val="1"/>
      <w:marLeft w:val="0"/>
      <w:marRight w:val="0"/>
      <w:marTop w:val="0"/>
      <w:marBottom w:val="0"/>
      <w:divBdr>
        <w:top w:val="none" w:sz="0" w:space="0" w:color="auto"/>
        <w:left w:val="none" w:sz="0" w:space="0" w:color="auto"/>
        <w:bottom w:val="none" w:sz="0" w:space="0" w:color="auto"/>
        <w:right w:val="none" w:sz="0" w:space="0" w:color="auto"/>
      </w:divBdr>
      <w:divsChild>
        <w:div w:id="617293822">
          <w:marLeft w:val="0"/>
          <w:marRight w:val="0"/>
          <w:marTop w:val="0"/>
          <w:marBottom w:val="0"/>
          <w:divBdr>
            <w:top w:val="none" w:sz="0" w:space="0" w:color="auto"/>
            <w:left w:val="none" w:sz="0" w:space="0" w:color="auto"/>
            <w:bottom w:val="none" w:sz="0" w:space="0" w:color="auto"/>
            <w:right w:val="none" w:sz="0" w:space="0" w:color="auto"/>
          </w:divBdr>
          <w:divsChild>
            <w:div w:id="1862933727">
              <w:marLeft w:val="0"/>
              <w:marRight w:val="0"/>
              <w:marTop w:val="0"/>
              <w:marBottom w:val="0"/>
              <w:divBdr>
                <w:top w:val="none" w:sz="0" w:space="0" w:color="auto"/>
                <w:left w:val="none" w:sz="0" w:space="0" w:color="auto"/>
                <w:bottom w:val="none" w:sz="0" w:space="0" w:color="auto"/>
                <w:right w:val="none" w:sz="0" w:space="0" w:color="auto"/>
              </w:divBdr>
            </w:div>
            <w:div w:id="585844018">
              <w:marLeft w:val="0"/>
              <w:marRight w:val="0"/>
              <w:marTop w:val="0"/>
              <w:marBottom w:val="0"/>
              <w:divBdr>
                <w:top w:val="none" w:sz="0" w:space="0" w:color="auto"/>
                <w:left w:val="none" w:sz="0" w:space="0" w:color="auto"/>
                <w:bottom w:val="none" w:sz="0" w:space="0" w:color="auto"/>
                <w:right w:val="none" w:sz="0" w:space="0" w:color="auto"/>
              </w:divBdr>
            </w:div>
            <w:div w:id="503670823">
              <w:marLeft w:val="0"/>
              <w:marRight w:val="0"/>
              <w:marTop w:val="0"/>
              <w:marBottom w:val="0"/>
              <w:divBdr>
                <w:top w:val="none" w:sz="0" w:space="0" w:color="auto"/>
                <w:left w:val="none" w:sz="0" w:space="0" w:color="auto"/>
                <w:bottom w:val="none" w:sz="0" w:space="0" w:color="auto"/>
                <w:right w:val="none" w:sz="0" w:space="0" w:color="auto"/>
              </w:divBdr>
            </w:div>
            <w:div w:id="1413547019">
              <w:marLeft w:val="0"/>
              <w:marRight w:val="0"/>
              <w:marTop w:val="0"/>
              <w:marBottom w:val="0"/>
              <w:divBdr>
                <w:top w:val="none" w:sz="0" w:space="0" w:color="auto"/>
                <w:left w:val="none" w:sz="0" w:space="0" w:color="auto"/>
                <w:bottom w:val="none" w:sz="0" w:space="0" w:color="auto"/>
                <w:right w:val="none" w:sz="0" w:space="0" w:color="auto"/>
              </w:divBdr>
            </w:div>
            <w:div w:id="849561805">
              <w:marLeft w:val="0"/>
              <w:marRight w:val="0"/>
              <w:marTop w:val="0"/>
              <w:marBottom w:val="0"/>
              <w:divBdr>
                <w:top w:val="none" w:sz="0" w:space="0" w:color="auto"/>
                <w:left w:val="none" w:sz="0" w:space="0" w:color="auto"/>
                <w:bottom w:val="none" w:sz="0" w:space="0" w:color="auto"/>
                <w:right w:val="none" w:sz="0" w:space="0" w:color="auto"/>
              </w:divBdr>
            </w:div>
            <w:div w:id="110319881">
              <w:marLeft w:val="0"/>
              <w:marRight w:val="0"/>
              <w:marTop w:val="0"/>
              <w:marBottom w:val="0"/>
              <w:divBdr>
                <w:top w:val="none" w:sz="0" w:space="0" w:color="auto"/>
                <w:left w:val="none" w:sz="0" w:space="0" w:color="auto"/>
                <w:bottom w:val="none" w:sz="0" w:space="0" w:color="auto"/>
                <w:right w:val="none" w:sz="0" w:space="0" w:color="auto"/>
              </w:divBdr>
            </w:div>
            <w:div w:id="1156724318">
              <w:marLeft w:val="0"/>
              <w:marRight w:val="0"/>
              <w:marTop w:val="0"/>
              <w:marBottom w:val="0"/>
              <w:divBdr>
                <w:top w:val="none" w:sz="0" w:space="0" w:color="auto"/>
                <w:left w:val="none" w:sz="0" w:space="0" w:color="auto"/>
                <w:bottom w:val="none" w:sz="0" w:space="0" w:color="auto"/>
                <w:right w:val="none" w:sz="0" w:space="0" w:color="auto"/>
              </w:divBdr>
            </w:div>
            <w:div w:id="1576355414">
              <w:marLeft w:val="0"/>
              <w:marRight w:val="0"/>
              <w:marTop w:val="0"/>
              <w:marBottom w:val="0"/>
              <w:divBdr>
                <w:top w:val="none" w:sz="0" w:space="0" w:color="auto"/>
                <w:left w:val="none" w:sz="0" w:space="0" w:color="auto"/>
                <w:bottom w:val="none" w:sz="0" w:space="0" w:color="auto"/>
                <w:right w:val="none" w:sz="0" w:space="0" w:color="auto"/>
              </w:divBdr>
            </w:div>
            <w:div w:id="1723675571">
              <w:marLeft w:val="0"/>
              <w:marRight w:val="0"/>
              <w:marTop w:val="0"/>
              <w:marBottom w:val="0"/>
              <w:divBdr>
                <w:top w:val="none" w:sz="0" w:space="0" w:color="auto"/>
                <w:left w:val="none" w:sz="0" w:space="0" w:color="auto"/>
                <w:bottom w:val="none" w:sz="0" w:space="0" w:color="auto"/>
                <w:right w:val="none" w:sz="0" w:space="0" w:color="auto"/>
              </w:divBdr>
            </w:div>
            <w:div w:id="2098793831">
              <w:marLeft w:val="0"/>
              <w:marRight w:val="0"/>
              <w:marTop w:val="0"/>
              <w:marBottom w:val="0"/>
              <w:divBdr>
                <w:top w:val="none" w:sz="0" w:space="0" w:color="auto"/>
                <w:left w:val="none" w:sz="0" w:space="0" w:color="auto"/>
                <w:bottom w:val="none" w:sz="0" w:space="0" w:color="auto"/>
                <w:right w:val="none" w:sz="0" w:space="0" w:color="auto"/>
              </w:divBdr>
            </w:div>
            <w:div w:id="683435537">
              <w:marLeft w:val="0"/>
              <w:marRight w:val="0"/>
              <w:marTop w:val="0"/>
              <w:marBottom w:val="0"/>
              <w:divBdr>
                <w:top w:val="none" w:sz="0" w:space="0" w:color="auto"/>
                <w:left w:val="none" w:sz="0" w:space="0" w:color="auto"/>
                <w:bottom w:val="none" w:sz="0" w:space="0" w:color="auto"/>
                <w:right w:val="none" w:sz="0" w:space="0" w:color="auto"/>
              </w:divBdr>
            </w:div>
            <w:div w:id="1087732052">
              <w:marLeft w:val="0"/>
              <w:marRight w:val="0"/>
              <w:marTop w:val="0"/>
              <w:marBottom w:val="0"/>
              <w:divBdr>
                <w:top w:val="none" w:sz="0" w:space="0" w:color="auto"/>
                <w:left w:val="none" w:sz="0" w:space="0" w:color="auto"/>
                <w:bottom w:val="none" w:sz="0" w:space="0" w:color="auto"/>
                <w:right w:val="none" w:sz="0" w:space="0" w:color="auto"/>
              </w:divBdr>
            </w:div>
            <w:div w:id="737633571">
              <w:marLeft w:val="0"/>
              <w:marRight w:val="0"/>
              <w:marTop w:val="0"/>
              <w:marBottom w:val="0"/>
              <w:divBdr>
                <w:top w:val="none" w:sz="0" w:space="0" w:color="auto"/>
                <w:left w:val="none" w:sz="0" w:space="0" w:color="auto"/>
                <w:bottom w:val="none" w:sz="0" w:space="0" w:color="auto"/>
                <w:right w:val="none" w:sz="0" w:space="0" w:color="auto"/>
              </w:divBdr>
            </w:div>
            <w:div w:id="191572443">
              <w:marLeft w:val="0"/>
              <w:marRight w:val="0"/>
              <w:marTop w:val="0"/>
              <w:marBottom w:val="0"/>
              <w:divBdr>
                <w:top w:val="none" w:sz="0" w:space="0" w:color="auto"/>
                <w:left w:val="none" w:sz="0" w:space="0" w:color="auto"/>
                <w:bottom w:val="none" w:sz="0" w:space="0" w:color="auto"/>
                <w:right w:val="none" w:sz="0" w:space="0" w:color="auto"/>
              </w:divBdr>
            </w:div>
            <w:div w:id="1166245422">
              <w:marLeft w:val="0"/>
              <w:marRight w:val="0"/>
              <w:marTop w:val="0"/>
              <w:marBottom w:val="0"/>
              <w:divBdr>
                <w:top w:val="none" w:sz="0" w:space="0" w:color="auto"/>
                <w:left w:val="none" w:sz="0" w:space="0" w:color="auto"/>
                <w:bottom w:val="none" w:sz="0" w:space="0" w:color="auto"/>
                <w:right w:val="none" w:sz="0" w:space="0" w:color="auto"/>
              </w:divBdr>
            </w:div>
            <w:div w:id="1306474946">
              <w:marLeft w:val="0"/>
              <w:marRight w:val="0"/>
              <w:marTop w:val="0"/>
              <w:marBottom w:val="0"/>
              <w:divBdr>
                <w:top w:val="none" w:sz="0" w:space="0" w:color="auto"/>
                <w:left w:val="none" w:sz="0" w:space="0" w:color="auto"/>
                <w:bottom w:val="none" w:sz="0" w:space="0" w:color="auto"/>
                <w:right w:val="none" w:sz="0" w:space="0" w:color="auto"/>
              </w:divBdr>
            </w:div>
            <w:div w:id="1608848064">
              <w:marLeft w:val="0"/>
              <w:marRight w:val="0"/>
              <w:marTop w:val="0"/>
              <w:marBottom w:val="0"/>
              <w:divBdr>
                <w:top w:val="none" w:sz="0" w:space="0" w:color="auto"/>
                <w:left w:val="none" w:sz="0" w:space="0" w:color="auto"/>
                <w:bottom w:val="none" w:sz="0" w:space="0" w:color="auto"/>
                <w:right w:val="none" w:sz="0" w:space="0" w:color="auto"/>
              </w:divBdr>
            </w:div>
            <w:div w:id="1766801969">
              <w:marLeft w:val="0"/>
              <w:marRight w:val="0"/>
              <w:marTop w:val="0"/>
              <w:marBottom w:val="0"/>
              <w:divBdr>
                <w:top w:val="none" w:sz="0" w:space="0" w:color="auto"/>
                <w:left w:val="none" w:sz="0" w:space="0" w:color="auto"/>
                <w:bottom w:val="none" w:sz="0" w:space="0" w:color="auto"/>
                <w:right w:val="none" w:sz="0" w:space="0" w:color="auto"/>
              </w:divBdr>
            </w:div>
            <w:div w:id="2060130736">
              <w:marLeft w:val="0"/>
              <w:marRight w:val="0"/>
              <w:marTop w:val="0"/>
              <w:marBottom w:val="0"/>
              <w:divBdr>
                <w:top w:val="none" w:sz="0" w:space="0" w:color="auto"/>
                <w:left w:val="none" w:sz="0" w:space="0" w:color="auto"/>
                <w:bottom w:val="none" w:sz="0" w:space="0" w:color="auto"/>
                <w:right w:val="none" w:sz="0" w:space="0" w:color="auto"/>
              </w:divBdr>
            </w:div>
            <w:div w:id="1016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932">
      <w:bodyDiv w:val="1"/>
      <w:marLeft w:val="0"/>
      <w:marRight w:val="0"/>
      <w:marTop w:val="0"/>
      <w:marBottom w:val="0"/>
      <w:divBdr>
        <w:top w:val="none" w:sz="0" w:space="0" w:color="auto"/>
        <w:left w:val="none" w:sz="0" w:space="0" w:color="auto"/>
        <w:bottom w:val="none" w:sz="0" w:space="0" w:color="auto"/>
        <w:right w:val="none" w:sz="0" w:space="0" w:color="auto"/>
      </w:divBdr>
    </w:div>
    <w:div w:id="1602027844">
      <w:bodyDiv w:val="1"/>
      <w:marLeft w:val="0"/>
      <w:marRight w:val="0"/>
      <w:marTop w:val="0"/>
      <w:marBottom w:val="0"/>
      <w:divBdr>
        <w:top w:val="none" w:sz="0" w:space="0" w:color="auto"/>
        <w:left w:val="none" w:sz="0" w:space="0" w:color="auto"/>
        <w:bottom w:val="none" w:sz="0" w:space="0" w:color="auto"/>
        <w:right w:val="none" w:sz="0" w:space="0" w:color="auto"/>
      </w:divBdr>
      <w:divsChild>
        <w:div w:id="1027372623">
          <w:marLeft w:val="0"/>
          <w:marRight w:val="0"/>
          <w:marTop w:val="0"/>
          <w:marBottom w:val="0"/>
          <w:divBdr>
            <w:top w:val="none" w:sz="0" w:space="0" w:color="auto"/>
            <w:left w:val="none" w:sz="0" w:space="0" w:color="auto"/>
            <w:bottom w:val="none" w:sz="0" w:space="0" w:color="auto"/>
            <w:right w:val="none" w:sz="0" w:space="0" w:color="auto"/>
          </w:divBdr>
          <w:divsChild>
            <w:div w:id="1567495297">
              <w:marLeft w:val="0"/>
              <w:marRight w:val="0"/>
              <w:marTop w:val="0"/>
              <w:marBottom w:val="0"/>
              <w:divBdr>
                <w:top w:val="none" w:sz="0" w:space="0" w:color="auto"/>
                <w:left w:val="none" w:sz="0" w:space="0" w:color="auto"/>
                <w:bottom w:val="none" w:sz="0" w:space="0" w:color="auto"/>
                <w:right w:val="none" w:sz="0" w:space="0" w:color="auto"/>
              </w:divBdr>
            </w:div>
            <w:div w:id="521357862">
              <w:marLeft w:val="0"/>
              <w:marRight w:val="0"/>
              <w:marTop w:val="0"/>
              <w:marBottom w:val="0"/>
              <w:divBdr>
                <w:top w:val="none" w:sz="0" w:space="0" w:color="auto"/>
                <w:left w:val="none" w:sz="0" w:space="0" w:color="auto"/>
                <w:bottom w:val="none" w:sz="0" w:space="0" w:color="auto"/>
                <w:right w:val="none" w:sz="0" w:space="0" w:color="auto"/>
              </w:divBdr>
            </w:div>
            <w:div w:id="743797508">
              <w:marLeft w:val="0"/>
              <w:marRight w:val="0"/>
              <w:marTop w:val="0"/>
              <w:marBottom w:val="0"/>
              <w:divBdr>
                <w:top w:val="none" w:sz="0" w:space="0" w:color="auto"/>
                <w:left w:val="none" w:sz="0" w:space="0" w:color="auto"/>
                <w:bottom w:val="none" w:sz="0" w:space="0" w:color="auto"/>
                <w:right w:val="none" w:sz="0" w:space="0" w:color="auto"/>
              </w:divBdr>
            </w:div>
            <w:div w:id="2044478721">
              <w:marLeft w:val="0"/>
              <w:marRight w:val="0"/>
              <w:marTop w:val="0"/>
              <w:marBottom w:val="0"/>
              <w:divBdr>
                <w:top w:val="none" w:sz="0" w:space="0" w:color="auto"/>
                <w:left w:val="none" w:sz="0" w:space="0" w:color="auto"/>
                <w:bottom w:val="none" w:sz="0" w:space="0" w:color="auto"/>
                <w:right w:val="none" w:sz="0" w:space="0" w:color="auto"/>
              </w:divBdr>
            </w:div>
            <w:div w:id="1389888139">
              <w:marLeft w:val="0"/>
              <w:marRight w:val="0"/>
              <w:marTop w:val="0"/>
              <w:marBottom w:val="0"/>
              <w:divBdr>
                <w:top w:val="none" w:sz="0" w:space="0" w:color="auto"/>
                <w:left w:val="none" w:sz="0" w:space="0" w:color="auto"/>
                <w:bottom w:val="none" w:sz="0" w:space="0" w:color="auto"/>
                <w:right w:val="none" w:sz="0" w:space="0" w:color="auto"/>
              </w:divBdr>
            </w:div>
            <w:div w:id="322468576">
              <w:marLeft w:val="0"/>
              <w:marRight w:val="0"/>
              <w:marTop w:val="0"/>
              <w:marBottom w:val="0"/>
              <w:divBdr>
                <w:top w:val="none" w:sz="0" w:space="0" w:color="auto"/>
                <w:left w:val="none" w:sz="0" w:space="0" w:color="auto"/>
                <w:bottom w:val="none" w:sz="0" w:space="0" w:color="auto"/>
                <w:right w:val="none" w:sz="0" w:space="0" w:color="auto"/>
              </w:divBdr>
            </w:div>
            <w:div w:id="443771968">
              <w:marLeft w:val="0"/>
              <w:marRight w:val="0"/>
              <w:marTop w:val="0"/>
              <w:marBottom w:val="0"/>
              <w:divBdr>
                <w:top w:val="none" w:sz="0" w:space="0" w:color="auto"/>
                <w:left w:val="none" w:sz="0" w:space="0" w:color="auto"/>
                <w:bottom w:val="none" w:sz="0" w:space="0" w:color="auto"/>
                <w:right w:val="none" w:sz="0" w:space="0" w:color="auto"/>
              </w:divBdr>
            </w:div>
            <w:div w:id="2078548476">
              <w:marLeft w:val="0"/>
              <w:marRight w:val="0"/>
              <w:marTop w:val="0"/>
              <w:marBottom w:val="0"/>
              <w:divBdr>
                <w:top w:val="none" w:sz="0" w:space="0" w:color="auto"/>
                <w:left w:val="none" w:sz="0" w:space="0" w:color="auto"/>
                <w:bottom w:val="none" w:sz="0" w:space="0" w:color="auto"/>
                <w:right w:val="none" w:sz="0" w:space="0" w:color="auto"/>
              </w:divBdr>
            </w:div>
            <w:div w:id="1518277212">
              <w:marLeft w:val="0"/>
              <w:marRight w:val="0"/>
              <w:marTop w:val="0"/>
              <w:marBottom w:val="0"/>
              <w:divBdr>
                <w:top w:val="none" w:sz="0" w:space="0" w:color="auto"/>
                <w:left w:val="none" w:sz="0" w:space="0" w:color="auto"/>
                <w:bottom w:val="none" w:sz="0" w:space="0" w:color="auto"/>
                <w:right w:val="none" w:sz="0" w:space="0" w:color="auto"/>
              </w:divBdr>
            </w:div>
            <w:div w:id="1912156622">
              <w:marLeft w:val="0"/>
              <w:marRight w:val="0"/>
              <w:marTop w:val="0"/>
              <w:marBottom w:val="0"/>
              <w:divBdr>
                <w:top w:val="none" w:sz="0" w:space="0" w:color="auto"/>
                <w:left w:val="none" w:sz="0" w:space="0" w:color="auto"/>
                <w:bottom w:val="none" w:sz="0" w:space="0" w:color="auto"/>
                <w:right w:val="none" w:sz="0" w:space="0" w:color="auto"/>
              </w:divBdr>
            </w:div>
            <w:div w:id="1056200181">
              <w:marLeft w:val="0"/>
              <w:marRight w:val="0"/>
              <w:marTop w:val="0"/>
              <w:marBottom w:val="0"/>
              <w:divBdr>
                <w:top w:val="none" w:sz="0" w:space="0" w:color="auto"/>
                <w:left w:val="none" w:sz="0" w:space="0" w:color="auto"/>
                <w:bottom w:val="none" w:sz="0" w:space="0" w:color="auto"/>
                <w:right w:val="none" w:sz="0" w:space="0" w:color="auto"/>
              </w:divBdr>
            </w:div>
            <w:div w:id="1163935682">
              <w:marLeft w:val="0"/>
              <w:marRight w:val="0"/>
              <w:marTop w:val="0"/>
              <w:marBottom w:val="0"/>
              <w:divBdr>
                <w:top w:val="none" w:sz="0" w:space="0" w:color="auto"/>
                <w:left w:val="none" w:sz="0" w:space="0" w:color="auto"/>
                <w:bottom w:val="none" w:sz="0" w:space="0" w:color="auto"/>
                <w:right w:val="none" w:sz="0" w:space="0" w:color="auto"/>
              </w:divBdr>
            </w:div>
            <w:div w:id="436757044">
              <w:marLeft w:val="0"/>
              <w:marRight w:val="0"/>
              <w:marTop w:val="0"/>
              <w:marBottom w:val="0"/>
              <w:divBdr>
                <w:top w:val="none" w:sz="0" w:space="0" w:color="auto"/>
                <w:left w:val="none" w:sz="0" w:space="0" w:color="auto"/>
                <w:bottom w:val="none" w:sz="0" w:space="0" w:color="auto"/>
                <w:right w:val="none" w:sz="0" w:space="0" w:color="auto"/>
              </w:divBdr>
            </w:div>
            <w:div w:id="144128236">
              <w:marLeft w:val="0"/>
              <w:marRight w:val="0"/>
              <w:marTop w:val="0"/>
              <w:marBottom w:val="0"/>
              <w:divBdr>
                <w:top w:val="none" w:sz="0" w:space="0" w:color="auto"/>
                <w:left w:val="none" w:sz="0" w:space="0" w:color="auto"/>
                <w:bottom w:val="none" w:sz="0" w:space="0" w:color="auto"/>
                <w:right w:val="none" w:sz="0" w:space="0" w:color="auto"/>
              </w:divBdr>
            </w:div>
            <w:div w:id="1074551956">
              <w:marLeft w:val="0"/>
              <w:marRight w:val="0"/>
              <w:marTop w:val="0"/>
              <w:marBottom w:val="0"/>
              <w:divBdr>
                <w:top w:val="none" w:sz="0" w:space="0" w:color="auto"/>
                <w:left w:val="none" w:sz="0" w:space="0" w:color="auto"/>
                <w:bottom w:val="none" w:sz="0" w:space="0" w:color="auto"/>
                <w:right w:val="none" w:sz="0" w:space="0" w:color="auto"/>
              </w:divBdr>
            </w:div>
            <w:div w:id="957368828">
              <w:marLeft w:val="0"/>
              <w:marRight w:val="0"/>
              <w:marTop w:val="0"/>
              <w:marBottom w:val="0"/>
              <w:divBdr>
                <w:top w:val="none" w:sz="0" w:space="0" w:color="auto"/>
                <w:left w:val="none" w:sz="0" w:space="0" w:color="auto"/>
                <w:bottom w:val="none" w:sz="0" w:space="0" w:color="auto"/>
                <w:right w:val="none" w:sz="0" w:space="0" w:color="auto"/>
              </w:divBdr>
            </w:div>
            <w:div w:id="1864368462">
              <w:marLeft w:val="0"/>
              <w:marRight w:val="0"/>
              <w:marTop w:val="0"/>
              <w:marBottom w:val="0"/>
              <w:divBdr>
                <w:top w:val="none" w:sz="0" w:space="0" w:color="auto"/>
                <w:left w:val="none" w:sz="0" w:space="0" w:color="auto"/>
                <w:bottom w:val="none" w:sz="0" w:space="0" w:color="auto"/>
                <w:right w:val="none" w:sz="0" w:space="0" w:color="auto"/>
              </w:divBdr>
            </w:div>
            <w:div w:id="341669790">
              <w:marLeft w:val="0"/>
              <w:marRight w:val="0"/>
              <w:marTop w:val="0"/>
              <w:marBottom w:val="0"/>
              <w:divBdr>
                <w:top w:val="none" w:sz="0" w:space="0" w:color="auto"/>
                <w:left w:val="none" w:sz="0" w:space="0" w:color="auto"/>
                <w:bottom w:val="none" w:sz="0" w:space="0" w:color="auto"/>
                <w:right w:val="none" w:sz="0" w:space="0" w:color="auto"/>
              </w:divBdr>
            </w:div>
            <w:div w:id="205916021">
              <w:marLeft w:val="0"/>
              <w:marRight w:val="0"/>
              <w:marTop w:val="0"/>
              <w:marBottom w:val="0"/>
              <w:divBdr>
                <w:top w:val="none" w:sz="0" w:space="0" w:color="auto"/>
                <w:left w:val="none" w:sz="0" w:space="0" w:color="auto"/>
                <w:bottom w:val="none" w:sz="0" w:space="0" w:color="auto"/>
                <w:right w:val="none" w:sz="0" w:space="0" w:color="auto"/>
              </w:divBdr>
            </w:div>
            <w:div w:id="6514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088">
      <w:bodyDiv w:val="1"/>
      <w:marLeft w:val="0"/>
      <w:marRight w:val="0"/>
      <w:marTop w:val="0"/>
      <w:marBottom w:val="0"/>
      <w:divBdr>
        <w:top w:val="none" w:sz="0" w:space="0" w:color="auto"/>
        <w:left w:val="none" w:sz="0" w:space="0" w:color="auto"/>
        <w:bottom w:val="none" w:sz="0" w:space="0" w:color="auto"/>
        <w:right w:val="none" w:sz="0" w:space="0" w:color="auto"/>
      </w:divBdr>
    </w:div>
    <w:div w:id="1699550796">
      <w:bodyDiv w:val="1"/>
      <w:marLeft w:val="0"/>
      <w:marRight w:val="0"/>
      <w:marTop w:val="0"/>
      <w:marBottom w:val="0"/>
      <w:divBdr>
        <w:top w:val="none" w:sz="0" w:space="0" w:color="auto"/>
        <w:left w:val="none" w:sz="0" w:space="0" w:color="auto"/>
        <w:bottom w:val="none" w:sz="0" w:space="0" w:color="auto"/>
        <w:right w:val="none" w:sz="0" w:space="0" w:color="auto"/>
      </w:divBdr>
    </w:div>
    <w:div w:id="1765684866">
      <w:bodyDiv w:val="1"/>
      <w:marLeft w:val="0"/>
      <w:marRight w:val="0"/>
      <w:marTop w:val="0"/>
      <w:marBottom w:val="0"/>
      <w:divBdr>
        <w:top w:val="none" w:sz="0" w:space="0" w:color="auto"/>
        <w:left w:val="none" w:sz="0" w:space="0" w:color="auto"/>
        <w:bottom w:val="none" w:sz="0" w:space="0" w:color="auto"/>
        <w:right w:val="none" w:sz="0" w:space="0" w:color="auto"/>
      </w:divBdr>
    </w:div>
    <w:div w:id="1805195088">
      <w:bodyDiv w:val="1"/>
      <w:marLeft w:val="0"/>
      <w:marRight w:val="0"/>
      <w:marTop w:val="0"/>
      <w:marBottom w:val="0"/>
      <w:divBdr>
        <w:top w:val="none" w:sz="0" w:space="0" w:color="auto"/>
        <w:left w:val="none" w:sz="0" w:space="0" w:color="auto"/>
        <w:bottom w:val="none" w:sz="0" w:space="0" w:color="auto"/>
        <w:right w:val="none" w:sz="0" w:space="0" w:color="auto"/>
      </w:divBdr>
    </w:div>
    <w:div w:id="1836678072">
      <w:bodyDiv w:val="1"/>
      <w:marLeft w:val="0"/>
      <w:marRight w:val="0"/>
      <w:marTop w:val="0"/>
      <w:marBottom w:val="0"/>
      <w:divBdr>
        <w:top w:val="none" w:sz="0" w:space="0" w:color="auto"/>
        <w:left w:val="none" w:sz="0" w:space="0" w:color="auto"/>
        <w:bottom w:val="none" w:sz="0" w:space="0" w:color="auto"/>
        <w:right w:val="none" w:sz="0" w:space="0" w:color="auto"/>
      </w:divBdr>
    </w:div>
    <w:div w:id="2005545853">
      <w:bodyDiv w:val="1"/>
      <w:marLeft w:val="0"/>
      <w:marRight w:val="0"/>
      <w:marTop w:val="0"/>
      <w:marBottom w:val="0"/>
      <w:divBdr>
        <w:top w:val="none" w:sz="0" w:space="0" w:color="auto"/>
        <w:left w:val="none" w:sz="0" w:space="0" w:color="auto"/>
        <w:bottom w:val="none" w:sz="0" w:space="0" w:color="auto"/>
        <w:right w:val="none" w:sz="0" w:space="0" w:color="auto"/>
      </w:divBdr>
      <w:divsChild>
        <w:div w:id="925268406">
          <w:marLeft w:val="0"/>
          <w:marRight w:val="0"/>
          <w:marTop w:val="0"/>
          <w:marBottom w:val="0"/>
          <w:divBdr>
            <w:top w:val="none" w:sz="0" w:space="0" w:color="auto"/>
            <w:left w:val="none" w:sz="0" w:space="0" w:color="auto"/>
            <w:bottom w:val="none" w:sz="0" w:space="0" w:color="auto"/>
            <w:right w:val="none" w:sz="0" w:space="0" w:color="auto"/>
          </w:divBdr>
          <w:divsChild>
            <w:div w:id="928347082">
              <w:marLeft w:val="0"/>
              <w:marRight w:val="0"/>
              <w:marTop w:val="0"/>
              <w:marBottom w:val="0"/>
              <w:divBdr>
                <w:top w:val="none" w:sz="0" w:space="0" w:color="auto"/>
                <w:left w:val="none" w:sz="0" w:space="0" w:color="auto"/>
                <w:bottom w:val="none" w:sz="0" w:space="0" w:color="auto"/>
                <w:right w:val="none" w:sz="0" w:space="0" w:color="auto"/>
              </w:divBdr>
            </w:div>
            <w:div w:id="1234315166">
              <w:marLeft w:val="0"/>
              <w:marRight w:val="0"/>
              <w:marTop w:val="0"/>
              <w:marBottom w:val="0"/>
              <w:divBdr>
                <w:top w:val="none" w:sz="0" w:space="0" w:color="auto"/>
                <w:left w:val="none" w:sz="0" w:space="0" w:color="auto"/>
                <w:bottom w:val="none" w:sz="0" w:space="0" w:color="auto"/>
                <w:right w:val="none" w:sz="0" w:space="0" w:color="auto"/>
              </w:divBdr>
            </w:div>
            <w:div w:id="1957446043">
              <w:marLeft w:val="0"/>
              <w:marRight w:val="0"/>
              <w:marTop w:val="0"/>
              <w:marBottom w:val="0"/>
              <w:divBdr>
                <w:top w:val="none" w:sz="0" w:space="0" w:color="auto"/>
                <w:left w:val="none" w:sz="0" w:space="0" w:color="auto"/>
                <w:bottom w:val="none" w:sz="0" w:space="0" w:color="auto"/>
                <w:right w:val="none" w:sz="0" w:space="0" w:color="auto"/>
              </w:divBdr>
            </w:div>
            <w:div w:id="1789078284">
              <w:marLeft w:val="0"/>
              <w:marRight w:val="0"/>
              <w:marTop w:val="0"/>
              <w:marBottom w:val="0"/>
              <w:divBdr>
                <w:top w:val="none" w:sz="0" w:space="0" w:color="auto"/>
                <w:left w:val="none" w:sz="0" w:space="0" w:color="auto"/>
                <w:bottom w:val="none" w:sz="0" w:space="0" w:color="auto"/>
                <w:right w:val="none" w:sz="0" w:space="0" w:color="auto"/>
              </w:divBdr>
            </w:div>
            <w:div w:id="223873216">
              <w:marLeft w:val="0"/>
              <w:marRight w:val="0"/>
              <w:marTop w:val="0"/>
              <w:marBottom w:val="0"/>
              <w:divBdr>
                <w:top w:val="none" w:sz="0" w:space="0" w:color="auto"/>
                <w:left w:val="none" w:sz="0" w:space="0" w:color="auto"/>
                <w:bottom w:val="none" w:sz="0" w:space="0" w:color="auto"/>
                <w:right w:val="none" w:sz="0" w:space="0" w:color="auto"/>
              </w:divBdr>
            </w:div>
            <w:div w:id="744109023">
              <w:marLeft w:val="0"/>
              <w:marRight w:val="0"/>
              <w:marTop w:val="0"/>
              <w:marBottom w:val="0"/>
              <w:divBdr>
                <w:top w:val="none" w:sz="0" w:space="0" w:color="auto"/>
                <w:left w:val="none" w:sz="0" w:space="0" w:color="auto"/>
                <w:bottom w:val="none" w:sz="0" w:space="0" w:color="auto"/>
                <w:right w:val="none" w:sz="0" w:space="0" w:color="auto"/>
              </w:divBdr>
            </w:div>
            <w:div w:id="117140732">
              <w:marLeft w:val="0"/>
              <w:marRight w:val="0"/>
              <w:marTop w:val="0"/>
              <w:marBottom w:val="0"/>
              <w:divBdr>
                <w:top w:val="none" w:sz="0" w:space="0" w:color="auto"/>
                <w:left w:val="none" w:sz="0" w:space="0" w:color="auto"/>
                <w:bottom w:val="none" w:sz="0" w:space="0" w:color="auto"/>
                <w:right w:val="none" w:sz="0" w:space="0" w:color="auto"/>
              </w:divBdr>
            </w:div>
            <w:div w:id="886331570">
              <w:marLeft w:val="0"/>
              <w:marRight w:val="0"/>
              <w:marTop w:val="0"/>
              <w:marBottom w:val="0"/>
              <w:divBdr>
                <w:top w:val="none" w:sz="0" w:space="0" w:color="auto"/>
                <w:left w:val="none" w:sz="0" w:space="0" w:color="auto"/>
                <w:bottom w:val="none" w:sz="0" w:space="0" w:color="auto"/>
                <w:right w:val="none" w:sz="0" w:space="0" w:color="auto"/>
              </w:divBdr>
            </w:div>
            <w:div w:id="1311209594">
              <w:marLeft w:val="0"/>
              <w:marRight w:val="0"/>
              <w:marTop w:val="0"/>
              <w:marBottom w:val="0"/>
              <w:divBdr>
                <w:top w:val="none" w:sz="0" w:space="0" w:color="auto"/>
                <w:left w:val="none" w:sz="0" w:space="0" w:color="auto"/>
                <w:bottom w:val="none" w:sz="0" w:space="0" w:color="auto"/>
                <w:right w:val="none" w:sz="0" w:space="0" w:color="auto"/>
              </w:divBdr>
            </w:div>
            <w:div w:id="2123183910">
              <w:marLeft w:val="0"/>
              <w:marRight w:val="0"/>
              <w:marTop w:val="0"/>
              <w:marBottom w:val="0"/>
              <w:divBdr>
                <w:top w:val="none" w:sz="0" w:space="0" w:color="auto"/>
                <w:left w:val="none" w:sz="0" w:space="0" w:color="auto"/>
                <w:bottom w:val="none" w:sz="0" w:space="0" w:color="auto"/>
                <w:right w:val="none" w:sz="0" w:space="0" w:color="auto"/>
              </w:divBdr>
            </w:div>
            <w:div w:id="1140732136">
              <w:marLeft w:val="0"/>
              <w:marRight w:val="0"/>
              <w:marTop w:val="0"/>
              <w:marBottom w:val="0"/>
              <w:divBdr>
                <w:top w:val="none" w:sz="0" w:space="0" w:color="auto"/>
                <w:left w:val="none" w:sz="0" w:space="0" w:color="auto"/>
                <w:bottom w:val="none" w:sz="0" w:space="0" w:color="auto"/>
                <w:right w:val="none" w:sz="0" w:space="0" w:color="auto"/>
              </w:divBdr>
            </w:div>
            <w:div w:id="1026247472">
              <w:marLeft w:val="0"/>
              <w:marRight w:val="0"/>
              <w:marTop w:val="0"/>
              <w:marBottom w:val="0"/>
              <w:divBdr>
                <w:top w:val="none" w:sz="0" w:space="0" w:color="auto"/>
                <w:left w:val="none" w:sz="0" w:space="0" w:color="auto"/>
                <w:bottom w:val="none" w:sz="0" w:space="0" w:color="auto"/>
                <w:right w:val="none" w:sz="0" w:space="0" w:color="auto"/>
              </w:divBdr>
            </w:div>
            <w:div w:id="368457112">
              <w:marLeft w:val="0"/>
              <w:marRight w:val="0"/>
              <w:marTop w:val="0"/>
              <w:marBottom w:val="0"/>
              <w:divBdr>
                <w:top w:val="none" w:sz="0" w:space="0" w:color="auto"/>
                <w:left w:val="none" w:sz="0" w:space="0" w:color="auto"/>
                <w:bottom w:val="none" w:sz="0" w:space="0" w:color="auto"/>
                <w:right w:val="none" w:sz="0" w:space="0" w:color="auto"/>
              </w:divBdr>
            </w:div>
            <w:div w:id="238911137">
              <w:marLeft w:val="0"/>
              <w:marRight w:val="0"/>
              <w:marTop w:val="0"/>
              <w:marBottom w:val="0"/>
              <w:divBdr>
                <w:top w:val="none" w:sz="0" w:space="0" w:color="auto"/>
                <w:left w:val="none" w:sz="0" w:space="0" w:color="auto"/>
                <w:bottom w:val="none" w:sz="0" w:space="0" w:color="auto"/>
                <w:right w:val="none" w:sz="0" w:space="0" w:color="auto"/>
              </w:divBdr>
            </w:div>
            <w:div w:id="513762846">
              <w:marLeft w:val="0"/>
              <w:marRight w:val="0"/>
              <w:marTop w:val="0"/>
              <w:marBottom w:val="0"/>
              <w:divBdr>
                <w:top w:val="none" w:sz="0" w:space="0" w:color="auto"/>
                <w:left w:val="none" w:sz="0" w:space="0" w:color="auto"/>
                <w:bottom w:val="none" w:sz="0" w:space="0" w:color="auto"/>
                <w:right w:val="none" w:sz="0" w:space="0" w:color="auto"/>
              </w:divBdr>
            </w:div>
            <w:div w:id="541207174">
              <w:marLeft w:val="0"/>
              <w:marRight w:val="0"/>
              <w:marTop w:val="0"/>
              <w:marBottom w:val="0"/>
              <w:divBdr>
                <w:top w:val="none" w:sz="0" w:space="0" w:color="auto"/>
                <w:left w:val="none" w:sz="0" w:space="0" w:color="auto"/>
                <w:bottom w:val="none" w:sz="0" w:space="0" w:color="auto"/>
                <w:right w:val="none" w:sz="0" w:space="0" w:color="auto"/>
              </w:divBdr>
            </w:div>
            <w:div w:id="1718436463">
              <w:marLeft w:val="0"/>
              <w:marRight w:val="0"/>
              <w:marTop w:val="0"/>
              <w:marBottom w:val="0"/>
              <w:divBdr>
                <w:top w:val="none" w:sz="0" w:space="0" w:color="auto"/>
                <w:left w:val="none" w:sz="0" w:space="0" w:color="auto"/>
                <w:bottom w:val="none" w:sz="0" w:space="0" w:color="auto"/>
                <w:right w:val="none" w:sz="0" w:space="0" w:color="auto"/>
              </w:divBdr>
            </w:div>
            <w:div w:id="1230572976">
              <w:marLeft w:val="0"/>
              <w:marRight w:val="0"/>
              <w:marTop w:val="0"/>
              <w:marBottom w:val="0"/>
              <w:divBdr>
                <w:top w:val="none" w:sz="0" w:space="0" w:color="auto"/>
                <w:left w:val="none" w:sz="0" w:space="0" w:color="auto"/>
                <w:bottom w:val="none" w:sz="0" w:space="0" w:color="auto"/>
                <w:right w:val="none" w:sz="0" w:space="0" w:color="auto"/>
              </w:divBdr>
            </w:div>
            <w:div w:id="798113777">
              <w:marLeft w:val="0"/>
              <w:marRight w:val="0"/>
              <w:marTop w:val="0"/>
              <w:marBottom w:val="0"/>
              <w:divBdr>
                <w:top w:val="none" w:sz="0" w:space="0" w:color="auto"/>
                <w:left w:val="none" w:sz="0" w:space="0" w:color="auto"/>
                <w:bottom w:val="none" w:sz="0" w:space="0" w:color="auto"/>
                <w:right w:val="none" w:sz="0" w:space="0" w:color="auto"/>
              </w:divBdr>
            </w:div>
            <w:div w:id="3927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9274">
      <w:bodyDiv w:val="1"/>
      <w:marLeft w:val="0"/>
      <w:marRight w:val="0"/>
      <w:marTop w:val="0"/>
      <w:marBottom w:val="0"/>
      <w:divBdr>
        <w:top w:val="none" w:sz="0" w:space="0" w:color="auto"/>
        <w:left w:val="none" w:sz="0" w:space="0" w:color="auto"/>
        <w:bottom w:val="none" w:sz="0" w:space="0" w:color="auto"/>
        <w:right w:val="none" w:sz="0" w:space="0" w:color="auto"/>
      </w:divBdr>
    </w:div>
    <w:div w:id="212672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8weeksqlchallenge.com/case-study-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N%7b1C2DB050-494D-4397-B9EC-8147D8D9FE8F%7d\%7b081B8D82-279D-47F1-8622-42BE9E6D199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{081B8D82-279D-47F1-8622-42BE9E6D1999}tf02786999_win32</Template>
  <TotalTime>47</TotalTime>
  <Pages>15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Nasreen Mulani</cp:lastModifiedBy>
  <cp:revision>1</cp:revision>
  <dcterms:created xsi:type="dcterms:W3CDTF">2024-09-14T13:43:00Z</dcterms:created>
  <dcterms:modified xsi:type="dcterms:W3CDTF">2024-09-14T14:30:00Z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